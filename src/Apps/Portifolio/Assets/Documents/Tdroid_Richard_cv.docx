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35DA" w:rsidRPr="008F35DA" w:rsidRDefault="00512666" w:rsidP="00472420">
      <w:pPr>
        <w:pStyle w:val="SemEspaamento"/>
        <w:jc w:val="center"/>
        <w:rPr>
          <w:rFonts w:ascii="Verdana" w:eastAsia="Times New Roman" w:hAnsi="Verdana"/>
          <w:sz w:val="20"/>
          <w:szCs w:val="20"/>
          <w:lang w:eastAsia="ar-SA"/>
        </w:rPr>
      </w:pPr>
      <w:r w:rsidRPr="006E237E">
        <w:rPr>
          <w:rFonts w:ascii="Verdana" w:eastAsia="Times New Roman" w:hAnsi="Verdana"/>
          <w:b/>
          <w:noProof/>
          <w:sz w:val="24"/>
          <w:szCs w:val="24"/>
          <w:lang w:eastAsia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-1274445</wp:posOffset>
                </wp:positionH>
                <wp:positionV relativeFrom="paragraph">
                  <wp:posOffset>-1454150</wp:posOffset>
                </wp:positionV>
                <wp:extent cx="848360" cy="4429125"/>
                <wp:effectExtent l="552450" t="0" r="104140" b="476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0923274" flipH="1">
                          <a:off x="0" y="0"/>
                          <a:ext cx="848360" cy="4429125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75000" sy="75000" algn="tl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34C12D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2" o:spid="_x0000_s1026" type="#_x0000_t184" style="position:absolute;margin-left:-100.35pt;margin-top:-114.5pt;width:66.8pt;height:348.75pt;rotation:739165fd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" fillcolor="#5b9bd5" strokecolor="#f2f2f2" strokeweight="3pt">
                <v:shadow on="t" type="perspective" color="#1f4d78" opacity=".5" origin="-.5,-.5" offset="-6pt,-6pt" matrix=".75,,,.75"/>
                <v:path arrowok="t"/>
              </v:shape>
            </w:pict>
          </mc:Fallback>
        </mc:AlternateContent>
      </w:r>
      <w:r w:rsidR="003C7D88">
        <w:rPr>
          <w:rFonts w:ascii="Verdana" w:eastAsia="Times New Roman" w:hAnsi="Verdana"/>
          <w:b/>
          <w:sz w:val="24"/>
          <w:szCs w:val="24"/>
          <w:lang w:eastAsia="ar-SA"/>
        </w:rPr>
        <w:t>Richard Pereira Dos Santos</w:t>
      </w:r>
      <w:r w:rsidR="000C62A4" w:rsidRPr="008F35DA">
        <w:rPr>
          <w:rFonts w:ascii="Verdana" w:eastAsia="Times New Roman" w:hAnsi="Verdana"/>
          <w:b/>
          <w:sz w:val="20"/>
          <w:szCs w:val="20"/>
          <w:lang w:eastAsia="ar-SA"/>
        </w:rPr>
        <w:br/>
      </w:r>
      <w:r w:rsidR="00710766">
        <w:rPr>
          <w:rFonts w:ascii="Verdana" w:eastAsia="Times New Roman" w:hAnsi="Verdana"/>
          <w:sz w:val="20"/>
          <w:szCs w:val="20"/>
          <w:lang w:eastAsia="ar-SA"/>
        </w:rPr>
        <w:t>Brasileiro</w:t>
      </w:r>
      <w:r w:rsidR="000C62A4" w:rsidRPr="008F35DA">
        <w:rPr>
          <w:rFonts w:ascii="Verdana" w:eastAsia="Times New Roman" w:hAnsi="Verdana"/>
          <w:sz w:val="20"/>
          <w:szCs w:val="20"/>
          <w:lang w:eastAsia="ar-SA"/>
        </w:rPr>
        <w:t xml:space="preserve">, </w:t>
      </w:r>
      <w:r w:rsidR="0033781E">
        <w:rPr>
          <w:rFonts w:ascii="Verdana" w:eastAsia="Times New Roman" w:hAnsi="Verdana"/>
          <w:sz w:val="20"/>
          <w:szCs w:val="20"/>
          <w:lang w:eastAsia="ar-SA"/>
        </w:rPr>
        <w:t>16</w:t>
      </w:r>
      <w:r w:rsidR="006E237E" w:rsidRPr="006E237E">
        <w:rPr>
          <w:rFonts w:ascii="Verdana" w:eastAsia="Times New Roman" w:hAnsi="Verdana"/>
          <w:sz w:val="20"/>
          <w:szCs w:val="20"/>
          <w:lang w:eastAsia="ar-SA"/>
        </w:rPr>
        <w:t xml:space="preserve"> anos</w:t>
      </w:r>
      <w:r w:rsidR="006E237E">
        <w:rPr>
          <w:rFonts w:ascii="Verdana" w:eastAsia="Times New Roman" w:hAnsi="Verdana"/>
          <w:sz w:val="20"/>
          <w:szCs w:val="20"/>
          <w:lang w:eastAsia="ar-SA"/>
        </w:rPr>
        <w:t xml:space="preserve">, </w:t>
      </w:r>
      <w:r w:rsidR="00710766">
        <w:rPr>
          <w:rFonts w:ascii="Verdana" w:eastAsia="Times New Roman" w:hAnsi="Verdana"/>
          <w:sz w:val="20"/>
          <w:szCs w:val="20"/>
          <w:lang w:eastAsia="ar-SA"/>
        </w:rPr>
        <w:t xml:space="preserve">Cidade </w:t>
      </w:r>
      <w:r w:rsidR="0033781E">
        <w:rPr>
          <w:rFonts w:ascii="Verdana" w:eastAsia="Times New Roman" w:hAnsi="Verdana"/>
          <w:sz w:val="20"/>
          <w:szCs w:val="20"/>
          <w:lang w:eastAsia="ar-SA"/>
        </w:rPr>
        <w:t>RJ</w:t>
      </w:r>
      <w:r w:rsidR="000C62A4" w:rsidRPr="008F35DA">
        <w:rPr>
          <w:rFonts w:ascii="Verdana" w:eastAsia="Times New Roman" w:hAnsi="Verdana"/>
          <w:sz w:val="20"/>
          <w:szCs w:val="20"/>
          <w:lang w:eastAsia="ar-SA"/>
        </w:rPr>
        <w:t xml:space="preserve"> </w:t>
      </w:r>
    </w:p>
    <w:p w:rsidR="00472420" w:rsidRPr="008F35DA" w:rsidRDefault="00710766" w:rsidP="00472420">
      <w:pPr>
        <w:pStyle w:val="SemEspaamento"/>
        <w:jc w:val="center"/>
        <w:rPr>
          <w:rFonts w:ascii="Verdana" w:eastAsia="Times New Roman" w:hAnsi="Verdana"/>
          <w:sz w:val="20"/>
          <w:szCs w:val="20"/>
          <w:lang w:eastAsia="ar-SA"/>
        </w:rPr>
      </w:pPr>
      <w:r>
        <w:rPr>
          <w:rFonts w:ascii="Verdana" w:eastAsia="Times New Roman" w:hAnsi="Verdana"/>
          <w:sz w:val="20"/>
          <w:szCs w:val="20"/>
          <w:lang w:eastAsia="ar-SA"/>
        </w:rPr>
        <w:t>Disponibilidade de início:</w:t>
      </w:r>
    </w:p>
    <w:p w:rsidR="000C62A4" w:rsidRPr="001575F2" w:rsidRDefault="006E237E" w:rsidP="00472420">
      <w:pPr>
        <w:pStyle w:val="SemEspaamento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</w:p>
    <w:p w:rsidR="008E422F" w:rsidRDefault="008E422F" w:rsidP="00FB72CA">
      <w:pPr>
        <w:jc w:val="center"/>
        <w:rPr>
          <w:rFonts w:ascii="Verdana" w:hAnsi="Verdana"/>
          <w:color w:val="000000"/>
          <w:sz w:val="20"/>
          <w:szCs w:val="20"/>
        </w:rPr>
      </w:pPr>
    </w:p>
    <w:p w:rsidR="00D83052" w:rsidRDefault="0052498B" w:rsidP="0052498B">
      <w:pPr>
        <w:rPr>
          <w:rFonts w:ascii="Verdana" w:hAnsi="Verdana"/>
          <w:b/>
          <w:color w:val="000000"/>
          <w:sz w:val="22"/>
          <w:szCs w:val="22"/>
        </w:rPr>
      </w:pPr>
      <w:r w:rsidRPr="00527301">
        <w:rPr>
          <w:rFonts w:ascii="Verdana" w:hAnsi="Verdana"/>
          <w:b/>
          <w:color w:val="000000"/>
          <w:sz w:val="22"/>
          <w:szCs w:val="22"/>
        </w:rPr>
        <w:t>Resumo das Qualificações</w:t>
      </w:r>
      <w:r w:rsidR="00527301">
        <w:rPr>
          <w:rFonts w:ascii="Verdana" w:hAnsi="Verdana"/>
          <w:b/>
          <w:color w:val="000000"/>
          <w:sz w:val="22"/>
          <w:szCs w:val="22"/>
        </w:rPr>
        <w:t xml:space="preserve"> </w:t>
      </w:r>
    </w:p>
    <w:p w:rsidR="006E237E" w:rsidRPr="00527301" w:rsidRDefault="006E237E" w:rsidP="0052498B">
      <w:pPr>
        <w:rPr>
          <w:rFonts w:ascii="Verdana" w:hAnsi="Verdana"/>
          <w:b/>
          <w:color w:val="000000"/>
          <w:sz w:val="22"/>
          <w:szCs w:val="22"/>
        </w:rPr>
      </w:pPr>
    </w:p>
    <w:p w:rsidR="008F35DA" w:rsidRDefault="00CC61D0" w:rsidP="00D83052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HTML</w:t>
      </w:r>
    </w:p>
    <w:p w:rsidR="00CC61D0" w:rsidRDefault="00CC61D0" w:rsidP="00D83052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CSS</w:t>
      </w:r>
    </w:p>
    <w:p w:rsidR="00CC61D0" w:rsidRDefault="00CC61D0" w:rsidP="00CC61D0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 xml:space="preserve"> &amp; </w:t>
      </w:r>
      <w:proofErr w:type="spellStart"/>
      <w:r>
        <w:rPr>
          <w:rFonts w:ascii="Verdana" w:hAnsi="Verdana"/>
        </w:rPr>
        <w:t>NodeJS</w:t>
      </w:r>
      <w:proofErr w:type="spellEnd"/>
    </w:p>
    <w:p w:rsidR="00CC61D0" w:rsidRDefault="00CC61D0" w:rsidP="00CC61D0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ReactJS</w:t>
      </w:r>
      <w:proofErr w:type="spellEnd"/>
    </w:p>
    <w:p w:rsidR="00CC61D0" w:rsidRDefault="00066C09" w:rsidP="00CC61D0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TypeScript</w:t>
      </w:r>
      <w:proofErr w:type="spellEnd"/>
    </w:p>
    <w:p w:rsidR="00C77396" w:rsidRDefault="00066C09" w:rsidP="00C77396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MongoDB(básico)</w:t>
      </w:r>
    </w:p>
    <w:p w:rsidR="009728AF" w:rsidRPr="00C77396" w:rsidRDefault="009728AF" w:rsidP="00C77396">
      <w:pPr>
        <w:pStyle w:val="Corpodetext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Git</w:t>
      </w:r>
    </w:p>
    <w:p w:rsidR="00710766" w:rsidRDefault="00710766" w:rsidP="00710766">
      <w:pPr>
        <w:pStyle w:val="Corpodetexto"/>
        <w:jc w:val="both"/>
        <w:rPr>
          <w:rFonts w:ascii="Verdana" w:hAnsi="Verdana"/>
        </w:rPr>
      </w:pPr>
    </w:p>
    <w:p w:rsidR="0098014D" w:rsidRPr="000F312D" w:rsidRDefault="0098014D" w:rsidP="0098014D">
      <w:pPr>
        <w:numPr>
          <w:ilvl w:val="0"/>
          <w:numId w:val="15"/>
        </w:numPr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Link para </w:t>
      </w:r>
      <w:r w:rsidR="007C7D12">
        <w:rPr>
          <w:rFonts w:ascii="Verdana" w:hAnsi="Verdana"/>
          <w:color w:val="000000"/>
          <w:sz w:val="20"/>
          <w:szCs w:val="20"/>
        </w:rPr>
        <w:t xml:space="preserve">o </w:t>
      </w:r>
      <w:proofErr w:type="spellStart"/>
      <w:r w:rsidR="007C7D12">
        <w:rPr>
          <w:rFonts w:ascii="Verdana" w:hAnsi="Verdana"/>
          <w:color w:val="000000"/>
          <w:sz w:val="20"/>
          <w:szCs w:val="20"/>
        </w:rPr>
        <w:t>Linkedin</w:t>
      </w:r>
      <w:proofErr w:type="spellEnd"/>
      <w:r w:rsidR="007C7D12">
        <w:rPr>
          <w:rFonts w:ascii="Verdana" w:hAnsi="Verdana"/>
          <w:color w:val="000000"/>
          <w:sz w:val="20"/>
          <w:szCs w:val="20"/>
        </w:rPr>
        <w:t>:</w:t>
      </w:r>
      <w:r w:rsidR="0070023F">
        <w:rPr>
          <w:rFonts w:ascii="Verdana" w:hAnsi="Verdana"/>
          <w:color w:val="000000"/>
          <w:sz w:val="20"/>
          <w:szCs w:val="20"/>
        </w:rPr>
        <w:t xml:space="preserve"> </w:t>
      </w:r>
      <w:r w:rsidR="0070023F" w:rsidRPr="0070023F">
        <w:rPr>
          <w:rFonts w:ascii="Verdana" w:hAnsi="Verdana"/>
          <w:color w:val="000000"/>
          <w:sz w:val="20"/>
          <w:szCs w:val="20"/>
        </w:rPr>
        <w:t>https://www.linkedin.com/in/tdroid/</w:t>
      </w:r>
    </w:p>
    <w:p w:rsidR="000B0C3B" w:rsidRPr="000B0C3B" w:rsidRDefault="0098014D" w:rsidP="009129D4">
      <w:pPr>
        <w:numPr>
          <w:ilvl w:val="0"/>
          <w:numId w:val="15"/>
        </w:numPr>
        <w:jc w:val="both"/>
        <w:rPr>
          <w:rFonts w:ascii="Verdana" w:hAnsi="Verdana"/>
        </w:rPr>
      </w:pPr>
      <w:r w:rsidRPr="000B0C3B">
        <w:rPr>
          <w:rFonts w:ascii="Verdana" w:hAnsi="Verdana"/>
          <w:color w:val="000000"/>
          <w:sz w:val="20"/>
          <w:szCs w:val="20"/>
        </w:rPr>
        <w:t xml:space="preserve">Link para o </w:t>
      </w:r>
      <w:proofErr w:type="spellStart"/>
      <w:r w:rsidR="007C7D12">
        <w:rPr>
          <w:rFonts w:ascii="Verdana" w:hAnsi="Verdana"/>
          <w:color w:val="000000"/>
          <w:sz w:val="20"/>
          <w:szCs w:val="20"/>
        </w:rPr>
        <w:t>GitHUb</w:t>
      </w:r>
      <w:proofErr w:type="spellEnd"/>
      <w:r w:rsidR="007C7D12">
        <w:rPr>
          <w:rFonts w:ascii="Verdana" w:hAnsi="Verdana"/>
          <w:color w:val="000000"/>
          <w:sz w:val="20"/>
          <w:szCs w:val="20"/>
        </w:rPr>
        <w:t>:</w:t>
      </w:r>
      <w:r w:rsidR="0068236C">
        <w:rPr>
          <w:rFonts w:ascii="Verdana" w:hAnsi="Verdana"/>
          <w:color w:val="000000"/>
          <w:sz w:val="20"/>
          <w:szCs w:val="20"/>
        </w:rPr>
        <w:t xml:space="preserve"> </w:t>
      </w:r>
      <w:r w:rsidR="0068236C" w:rsidRPr="0068236C">
        <w:rPr>
          <w:rFonts w:ascii="Verdana" w:hAnsi="Verdana"/>
          <w:color w:val="000000"/>
          <w:sz w:val="20"/>
          <w:szCs w:val="20"/>
        </w:rPr>
        <w:t>https://github.com/Tdroid20</w:t>
      </w:r>
    </w:p>
    <w:p w:rsidR="000B0C3B" w:rsidRDefault="000B0C3B" w:rsidP="000B0C3B">
      <w:pPr>
        <w:ind w:left="720"/>
        <w:jc w:val="both"/>
        <w:rPr>
          <w:rFonts w:ascii="Verdana" w:hAnsi="Verdana"/>
        </w:rPr>
      </w:pPr>
    </w:p>
    <w:p w:rsidR="000B0C3B" w:rsidRPr="000B0C3B" w:rsidRDefault="000B0C3B" w:rsidP="000B0C3B">
      <w:pPr>
        <w:ind w:left="720"/>
        <w:jc w:val="both"/>
        <w:rPr>
          <w:rFonts w:ascii="Verdana" w:hAnsi="Verdana"/>
        </w:rPr>
      </w:pPr>
    </w:p>
    <w:p w:rsidR="000851B4" w:rsidRPr="00710766" w:rsidRDefault="005B0F04" w:rsidP="000B0C3B">
      <w:pPr>
        <w:jc w:val="both"/>
        <w:rPr>
          <w:rFonts w:ascii="Verdana" w:hAnsi="Verdana"/>
          <w:b/>
        </w:rPr>
      </w:pPr>
      <w:r w:rsidRPr="00710766">
        <w:rPr>
          <w:rFonts w:ascii="Verdana" w:hAnsi="Verdana"/>
          <w:b/>
        </w:rPr>
        <w:t xml:space="preserve">Conhecimentos imprescindíveis 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7372"/>
        <w:gridCol w:w="777"/>
        <w:gridCol w:w="624"/>
        <w:gridCol w:w="567"/>
        <w:gridCol w:w="567"/>
      </w:tblGrid>
      <w:tr w:rsidR="000851B4" w:rsidRPr="007138BC" w:rsidTr="00710EB4">
        <w:tc>
          <w:tcPr>
            <w:tcW w:w="7372" w:type="dxa"/>
            <w:tcBorders>
              <w:bottom w:val="single" w:sz="12" w:space="0" w:color="666666"/>
            </w:tcBorders>
            <w:shd w:val="clear" w:color="auto" w:fill="auto"/>
          </w:tcPr>
          <w:p w:rsidR="000851B4" w:rsidRPr="007138BC" w:rsidRDefault="000851B4" w:rsidP="00710EB4">
            <w:pPr>
              <w:pStyle w:val="Recuonormal"/>
              <w:ind w:left="0"/>
              <w:jc w:val="left"/>
              <w:rPr>
                <w:rFonts w:ascii="Verdana" w:hAnsi="Verdana"/>
                <w:b/>
                <w:bCs/>
                <w:noProof/>
                <w:color w:val="000000"/>
                <w:lang w:val="pt-BR"/>
              </w:rPr>
            </w:pPr>
          </w:p>
        </w:tc>
        <w:tc>
          <w:tcPr>
            <w:tcW w:w="777" w:type="dxa"/>
            <w:tcBorders>
              <w:bottom w:val="single" w:sz="12" w:space="0" w:color="666666"/>
            </w:tcBorders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7138BC">
              <w:rPr>
                <w:rFonts w:ascii="Verdana" w:hAnsi="Verdana"/>
                <w:b/>
                <w:bCs/>
                <w:color w:val="000000"/>
                <w:sz w:val="20"/>
              </w:rPr>
              <w:t>+++</w:t>
            </w:r>
          </w:p>
        </w:tc>
        <w:tc>
          <w:tcPr>
            <w:tcW w:w="624" w:type="dxa"/>
            <w:tcBorders>
              <w:bottom w:val="single" w:sz="12" w:space="0" w:color="666666"/>
            </w:tcBorders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7138BC">
              <w:rPr>
                <w:rFonts w:ascii="Verdana" w:hAnsi="Verdana"/>
                <w:b/>
                <w:bCs/>
                <w:color w:val="000000"/>
                <w:sz w:val="20"/>
              </w:rPr>
              <w:t>++</w:t>
            </w:r>
          </w:p>
        </w:tc>
        <w:tc>
          <w:tcPr>
            <w:tcW w:w="567" w:type="dxa"/>
            <w:tcBorders>
              <w:bottom w:val="single" w:sz="12" w:space="0" w:color="666666"/>
            </w:tcBorders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7138BC">
              <w:rPr>
                <w:rFonts w:ascii="Verdana" w:hAnsi="Verdana"/>
                <w:b/>
                <w:bCs/>
                <w:color w:val="000000"/>
                <w:sz w:val="20"/>
              </w:rPr>
              <w:t>+</w:t>
            </w:r>
          </w:p>
        </w:tc>
        <w:tc>
          <w:tcPr>
            <w:tcW w:w="567" w:type="dxa"/>
            <w:tcBorders>
              <w:bottom w:val="single" w:sz="12" w:space="0" w:color="666666"/>
            </w:tcBorders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b/>
                <w:bCs/>
                <w:color w:val="000000"/>
                <w:sz w:val="20"/>
              </w:rPr>
            </w:pPr>
            <w:r w:rsidRPr="007138BC">
              <w:rPr>
                <w:rFonts w:ascii="Verdana" w:hAnsi="Verdana"/>
                <w:b/>
                <w:bCs/>
                <w:color w:val="000000"/>
                <w:sz w:val="20"/>
              </w:rPr>
              <w:t>-</w:t>
            </w:r>
          </w:p>
        </w:tc>
      </w:tr>
      <w:tr w:rsidR="000851B4" w:rsidRPr="007138BC" w:rsidTr="00710EB4">
        <w:tc>
          <w:tcPr>
            <w:tcW w:w="7372" w:type="dxa"/>
            <w:shd w:val="clear" w:color="auto" w:fill="CCCCCC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color w:val="000000"/>
              </w:rPr>
            </w:pPr>
          </w:p>
        </w:tc>
        <w:tc>
          <w:tcPr>
            <w:tcW w:w="77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  <w:lang w:val="en-US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  <w:lang w:val="en-US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  <w:lang w:val="en-US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auto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en-GB"/>
              </w:rPr>
            </w:pPr>
          </w:p>
        </w:tc>
        <w:tc>
          <w:tcPr>
            <w:tcW w:w="77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CCCCCC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en-GB"/>
              </w:rPr>
            </w:pPr>
          </w:p>
        </w:tc>
        <w:tc>
          <w:tcPr>
            <w:tcW w:w="77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auto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en-GB"/>
              </w:rPr>
            </w:pPr>
          </w:p>
        </w:tc>
        <w:tc>
          <w:tcPr>
            <w:tcW w:w="77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CCCCCC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en-GB"/>
              </w:rPr>
            </w:pPr>
          </w:p>
        </w:tc>
        <w:tc>
          <w:tcPr>
            <w:tcW w:w="77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auto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en-GB"/>
              </w:rPr>
            </w:pPr>
          </w:p>
        </w:tc>
        <w:tc>
          <w:tcPr>
            <w:tcW w:w="77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CCCCCC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pt-BR"/>
              </w:rPr>
            </w:pPr>
          </w:p>
        </w:tc>
        <w:tc>
          <w:tcPr>
            <w:tcW w:w="77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auto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pt-BR"/>
              </w:rPr>
            </w:pPr>
          </w:p>
        </w:tc>
        <w:tc>
          <w:tcPr>
            <w:tcW w:w="77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auto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  <w:tr w:rsidR="000851B4" w:rsidRPr="007138BC" w:rsidTr="00710EB4">
        <w:tc>
          <w:tcPr>
            <w:tcW w:w="7372" w:type="dxa"/>
            <w:shd w:val="clear" w:color="auto" w:fill="CCCCCC"/>
          </w:tcPr>
          <w:p w:rsidR="000851B4" w:rsidRPr="00A27EA7" w:rsidRDefault="000851B4" w:rsidP="00710EB4">
            <w:pPr>
              <w:pStyle w:val="Recuonormal"/>
              <w:ind w:left="0"/>
              <w:rPr>
                <w:rFonts w:ascii="Verdana" w:hAnsi="Verdana"/>
                <w:bCs/>
                <w:noProof/>
                <w:color w:val="000000"/>
                <w:lang w:val="pt-BR"/>
              </w:rPr>
            </w:pPr>
          </w:p>
        </w:tc>
        <w:tc>
          <w:tcPr>
            <w:tcW w:w="77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624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  <w:tc>
          <w:tcPr>
            <w:tcW w:w="567" w:type="dxa"/>
            <w:shd w:val="clear" w:color="auto" w:fill="CCCCCC"/>
          </w:tcPr>
          <w:p w:rsidR="000851B4" w:rsidRPr="007138BC" w:rsidRDefault="000851B4" w:rsidP="00710EB4">
            <w:pPr>
              <w:jc w:val="center"/>
              <w:rPr>
                <w:rFonts w:ascii="Verdana" w:hAnsi="Verdana"/>
                <w:color w:val="000000"/>
                <w:sz w:val="14"/>
              </w:rPr>
            </w:pPr>
          </w:p>
        </w:tc>
      </w:tr>
    </w:tbl>
    <w:p w:rsidR="000B0C3B" w:rsidRDefault="000B0C3B" w:rsidP="006E237E">
      <w:pPr>
        <w:pStyle w:val="Corpodetexto"/>
        <w:jc w:val="both"/>
        <w:rPr>
          <w:rFonts w:ascii="Verdana" w:hAnsi="Verdana"/>
          <w:b/>
          <w:color w:val="000000"/>
          <w:sz w:val="22"/>
          <w:szCs w:val="22"/>
          <w:lang w:eastAsia="pt-BR"/>
        </w:rPr>
      </w:pPr>
    </w:p>
    <w:p w:rsidR="00D71AAE" w:rsidRDefault="00FB72CA" w:rsidP="00C26D50">
      <w:pPr>
        <w:pStyle w:val="Corpodetexto"/>
        <w:jc w:val="both"/>
        <w:rPr>
          <w:rFonts w:ascii="Verdana" w:hAnsi="Verdana"/>
          <w:b/>
          <w:color w:val="000000"/>
          <w:sz w:val="22"/>
          <w:szCs w:val="22"/>
          <w:lang w:eastAsia="pt-BR"/>
        </w:rPr>
      </w:pPr>
      <w:r w:rsidRPr="006E237E">
        <w:rPr>
          <w:rFonts w:ascii="Verdana" w:hAnsi="Verdana"/>
          <w:b/>
          <w:color w:val="000000"/>
          <w:sz w:val="22"/>
          <w:szCs w:val="22"/>
          <w:lang w:eastAsia="pt-BR"/>
        </w:rPr>
        <w:t xml:space="preserve">Formação </w:t>
      </w:r>
      <w:r w:rsidR="0052498B" w:rsidRPr="006E237E">
        <w:rPr>
          <w:rFonts w:ascii="Verdana" w:hAnsi="Verdana"/>
          <w:b/>
          <w:color w:val="000000"/>
          <w:sz w:val="22"/>
          <w:szCs w:val="22"/>
          <w:lang w:eastAsia="pt-BR"/>
        </w:rPr>
        <w:t>Acadêmica</w:t>
      </w:r>
      <w:r w:rsidR="00527301" w:rsidRPr="006E237E">
        <w:rPr>
          <w:rFonts w:ascii="Verdana" w:hAnsi="Verdana"/>
          <w:b/>
          <w:color w:val="000000"/>
          <w:sz w:val="22"/>
          <w:szCs w:val="22"/>
          <w:lang w:eastAsia="pt-BR"/>
        </w:rPr>
        <w:t xml:space="preserve"> </w:t>
      </w:r>
    </w:p>
    <w:p w:rsidR="00974548" w:rsidRDefault="00974548" w:rsidP="00C26D50">
      <w:pPr>
        <w:pStyle w:val="Corpodetexto"/>
        <w:jc w:val="both"/>
        <w:rPr>
          <w:rFonts w:ascii="Verdana" w:hAnsi="Verdana"/>
          <w:b/>
          <w:color w:val="000000"/>
          <w:sz w:val="22"/>
          <w:szCs w:val="22"/>
          <w:lang w:eastAsia="pt-BR"/>
        </w:rPr>
      </w:pPr>
      <w:r>
        <w:rPr>
          <w:rFonts w:ascii="Verdana" w:hAnsi="Verdana"/>
          <w:b/>
          <w:color w:val="000000"/>
          <w:sz w:val="22"/>
          <w:szCs w:val="22"/>
          <w:lang w:eastAsia="pt-BR"/>
        </w:rPr>
        <w:t xml:space="preserve">Instituição de ensino: </w:t>
      </w:r>
    </w:p>
    <w:p w:rsidR="00C26D50" w:rsidRDefault="00C26D50" w:rsidP="00C26D50">
      <w:pPr>
        <w:pStyle w:val="Corpodetex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Ensino Médio em andamento</w:t>
      </w:r>
    </w:p>
    <w:p w:rsidR="00170E0A" w:rsidRDefault="00170E0A" w:rsidP="00C26D50">
      <w:pPr>
        <w:pStyle w:val="Corpodetexto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Previsto para conclusão em dez/2023</w:t>
      </w:r>
    </w:p>
    <w:p w:rsidR="000B0C3B" w:rsidRDefault="000B0C3B" w:rsidP="006E237E">
      <w:pPr>
        <w:rPr>
          <w:rFonts w:ascii="Verdana" w:hAnsi="Verdana"/>
          <w:b/>
          <w:color w:val="000000"/>
          <w:sz w:val="22"/>
          <w:szCs w:val="22"/>
        </w:rPr>
      </w:pPr>
    </w:p>
    <w:p w:rsidR="006E237E" w:rsidRDefault="006E237E" w:rsidP="006E237E">
      <w:pPr>
        <w:rPr>
          <w:rFonts w:ascii="Verdana" w:hAnsi="Verdana"/>
          <w:b/>
          <w:color w:val="000000"/>
          <w:sz w:val="22"/>
          <w:szCs w:val="22"/>
        </w:rPr>
      </w:pPr>
      <w:r w:rsidRPr="006E237E">
        <w:rPr>
          <w:rFonts w:ascii="Verdana" w:hAnsi="Verdana"/>
          <w:b/>
          <w:color w:val="000000"/>
          <w:sz w:val="22"/>
          <w:szCs w:val="22"/>
        </w:rPr>
        <w:t>Idioma</w:t>
      </w:r>
    </w:p>
    <w:p w:rsidR="006E237E" w:rsidRDefault="006E237E" w:rsidP="006E237E">
      <w:pPr>
        <w:rPr>
          <w:rFonts w:ascii="Verdana" w:hAnsi="Verdana"/>
          <w:b/>
          <w:color w:val="000000"/>
          <w:sz w:val="22"/>
          <w:szCs w:val="22"/>
        </w:rPr>
      </w:pPr>
    </w:p>
    <w:p w:rsidR="006E237E" w:rsidRPr="006E237E" w:rsidRDefault="00471BD8" w:rsidP="00F4227C">
      <w:pPr>
        <w:numPr>
          <w:ilvl w:val="0"/>
          <w:numId w:val="7"/>
        </w:numPr>
        <w:shd w:val="clear" w:color="auto" w:fill="FFFFFF"/>
        <w:jc w:val="both"/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Português</w:t>
      </w:r>
    </w:p>
    <w:p w:rsidR="006E237E" w:rsidRDefault="006E237E" w:rsidP="006E237E">
      <w:pPr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FC365B" w:rsidRDefault="00FB72CA" w:rsidP="00FC365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000000"/>
          <w:sz w:val="22"/>
          <w:szCs w:val="20"/>
        </w:rPr>
      </w:pPr>
      <w:r w:rsidRPr="00527301">
        <w:rPr>
          <w:rFonts w:ascii="Verdana" w:hAnsi="Verdana"/>
          <w:b/>
          <w:color w:val="000000"/>
          <w:sz w:val="22"/>
          <w:szCs w:val="20"/>
        </w:rPr>
        <w:t xml:space="preserve">Experiência Profissional </w:t>
      </w:r>
    </w:p>
    <w:p w:rsidR="00560610" w:rsidRDefault="00560610" w:rsidP="00FC365B">
      <w:pPr>
        <w:pStyle w:val="NormalWeb"/>
        <w:spacing w:before="0" w:beforeAutospacing="0" w:after="0" w:afterAutospacing="0"/>
        <w:jc w:val="both"/>
        <w:rPr>
          <w:rFonts w:ascii="Verdana" w:hAnsi="Verdana"/>
          <w:b/>
          <w:color w:val="000000"/>
          <w:sz w:val="22"/>
          <w:szCs w:val="20"/>
        </w:rPr>
      </w:pPr>
    </w:p>
    <w:p w:rsidR="00560610" w:rsidRPr="00560610" w:rsidRDefault="00695ABC" w:rsidP="00D71AAE">
      <w:pPr>
        <w:numPr>
          <w:ilvl w:val="0"/>
          <w:numId w:val="7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 xml:space="preserve">BRQ Digital </w:t>
      </w:r>
      <w:proofErr w:type="spellStart"/>
      <w:r>
        <w:rPr>
          <w:rFonts w:ascii="Verdana" w:hAnsi="Verdana"/>
          <w:b/>
          <w:color w:val="000000"/>
          <w:sz w:val="20"/>
          <w:szCs w:val="20"/>
        </w:rPr>
        <w:t>Solutions</w:t>
      </w:r>
      <w:proofErr w:type="spellEnd"/>
    </w:p>
    <w:p w:rsidR="0010765C" w:rsidRPr="00560610" w:rsidRDefault="0010765C" w:rsidP="00560610">
      <w:pPr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560610">
        <w:rPr>
          <w:rFonts w:ascii="Verdana" w:hAnsi="Verdana"/>
          <w:color w:val="000000"/>
          <w:sz w:val="20"/>
          <w:szCs w:val="20"/>
        </w:rPr>
        <w:t xml:space="preserve">Período:  </w:t>
      </w:r>
      <w:proofErr w:type="spellStart"/>
      <w:r w:rsidR="009429EA">
        <w:rPr>
          <w:rFonts w:ascii="Verdana" w:hAnsi="Verdana"/>
          <w:color w:val="000000"/>
          <w:sz w:val="20"/>
          <w:szCs w:val="20"/>
        </w:rPr>
        <w:t>fev</w:t>
      </w:r>
      <w:proofErr w:type="spellEnd"/>
      <w:r w:rsidR="009429EA">
        <w:rPr>
          <w:rFonts w:ascii="Verdana" w:hAnsi="Verdana"/>
          <w:color w:val="000000"/>
          <w:sz w:val="20"/>
          <w:szCs w:val="20"/>
        </w:rPr>
        <w:t xml:space="preserve">/2022 - </w:t>
      </w:r>
      <w:r w:rsidR="006B1F44">
        <w:rPr>
          <w:rFonts w:ascii="Verdana" w:hAnsi="Verdana"/>
          <w:color w:val="000000"/>
          <w:sz w:val="20"/>
          <w:szCs w:val="20"/>
        </w:rPr>
        <w:t>atual</w:t>
      </w:r>
    </w:p>
    <w:p w:rsidR="007A6C20" w:rsidRDefault="0010765C" w:rsidP="0029785F">
      <w:pPr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10765C">
        <w:rPr>
          <w:rFonts w:ascii="Verdana" w:hAnsi="Verdana"/>
          <w:color w:val="000000"/>
          <w:sz w:val="20"/>
          <w:szCs w:val="20"/>
        </w:rPr>
        <w:t>Cargo:</w:t>
      </w:r>
      <w:r w:rsidR="00632149">
        <w:rPr>
          <w:rFonts w:ascii="Verdana" w:hAnsi="Verdana"/>
          <w:color w:val="000000"/>
          <w:sz w:val="20"/>
          <w:szCs w:val="20"/>
        </w:rPr>
        <w:t xml:space="preserve"> </w:t>
      </w:r>
      <w:r w:rsidR="00632149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  <w:t>Estagiário</w:t>
      </w:r>
    </w:p>
    <w:p w:rsidR="00F861C9" w:rsidRPr="00632149" w:rsidRDefault="007A6C20" w:rsidP="0029785F">
      <w:pPr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Descrição das atividades:</w:t>
      </w:r>
      <w:r w:rsidR="00D71AAE" w:rsidRPr="00D71AAE">
        <w:t xml:space="preserve"> </w:t>
      </w:r>
      <w:r w:rsidR="00632149">
        <w:t xml:space="preserve">4 meses estudando as principais tecnologias de </w:t>
      </w:r>
      <w:proofErr w:type="spellStart"/>
      <w:r w:rsidR="00632149">
        <w:t>front-end</w:t>
      </w:r>
      <w:proofErr w:type="spellEnd"/>
      <w:r w:rsidR="00F861C9">
        <w:t>.</w:t>
      </w:r>
    </w:p>
    <w:p w:rsidR="0029785F" w:rsidRDefault="0029785F" w:rsidP="0029785F">
      <w:pPr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40521B" w:rsidRDefault="0040521B" w:rsidP="008E60F0">
      <w:pPr>
        <w:shd w:val="clear" w:color="auto" w:fill="FFFFFF"/>
        <w:jc w:val="both"/>
      </w:pPr>
    </w:p>
    <w:p w:rsidR="0040521B" w:rsidRDefault="0040521B" w:rsidP="00710766">
      <w:pPr>
        <w:shd w:val="clear" w:color="auto" w:fill="FFFFFF"/>
        <w:ind w:left="360"/>
        <w:jc w:val="both"/>
      </w:pPr>
    </w:p>
    <w:p w:rsidR="0040521B" w:rsidRDefault="0040521B" w:rsidP="0040521B">
      <w:pPr>
        <w:rPr>
          <w:rFonts w:ascii="Verdana" w:hAnsi="Verdana"/>
          <w:b/>
          <w:color w:val="000000"/>
          <w:sz w:val="22"/>
          <w:szCs w:val="22"/>
        </w:rPr>
      </w:pPr>
      <w:r>
        <w:rPr>
          <w:rFonts w:ascii="Verdana" w:hAnsi="Verdana"/>
          <w:b/>
          <w:color w:val="000000"/>
          <w:sz w:val="22"/>
          <w:szCs w:val="22"/>
        </w:rPr>
        <w:t xml:space="preserve">Cursos e </w:t>
      </w:r>
      <w:r w:rsidRPr="006E237E">
        <w:rPr>
          <w:rFonts w:ascii="Verdana" w:hAnsi="Verdana"/>
          <w:b/>
          <w:color w:val="000000"/>
          <w:sz w:val="22"/>
          <w:szCs w:val="22"/>
        </w:rPr>
        <w:t>Certificações</w:t>
      </w:r>
    </w:p>
    <w:p w:rsidR="0040521B" w:rsidRDefault="0040521B" w:rsidP="0040521B">
      <w:pPr>
        <w:rPr>
          <w:rFonts w:ascii="Verdana" w:hAnsi="Verdana"/>
          <w:b/>
          <w:color w:val="000000"/>
          <w:sz w:val="22"/>
          <w:szCs w:val="22"/>
        </w:rPr>
      </w:pPr>
    </w:p>
    <w:p w:rsidR="00E605EA" w:rsidRPr="00E605EA" w:rsidRDefault="00E605EA" w:rsidP="00E605EA">
      <w:pPr>
        <w:pStyle w:val="PargrafodaLista"/>
        <w:numPr>
          <w:ilvl w:val="0"/>
          <w:numId w:val="7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605EA">
        <w:rPr>
          <w:rFonts w:ascii="Verdana" w:hAnsi="Verdana"/>
          <w:b/>
          <w:color w:val="000000"/>
          <w:sz w:val="20"/>
          <w:szCs w:val="20"/>
        </w:rPr>
        <w:t>Java JRE e JDK: compile e execute o seu programa</w:t>
      </w:r>
    </w:p>
    <w:p w:rsidR="00F97502" w:rsidRDefault="003118C7" w:rsidP="00C206D3">
      <w:pPr>
        <w:pStyle w:val="PargrafodaLista"/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E605EA">
        <w:rPr>
          <w:rFonts w:ascii="Verdana" w:hAnsi="Verdana"/>
          <w:color w:val="000000"/>
          <w:sz w:val="20"/>
          <w:szCs w:val="20"/>
        </w:rPr>
        <w:t>Emis</w:t>
      </w:r>
      <w:r w:rsidR="00910782" w:rsidRPr="00E605EA">
        <w:rPr>
          <w:rFonts w:ascii="Verdana" w:hAnsi="Verdana"/>
          <w:color w:val="000000"/>
          <w:sz w:val="20"/>
          <w:szCs w:val="20"/>
        </w:rPr>
        <w:t>s</w:t>
      </w:r>
      <w:r w:rsidRPr="00E605EA">
        <w:rPr>
          <w:rFonts w:ascii="Verdana" w:hAnsi="Verdana"/>
          <w:color w:val="000000"/>
          <w:sz w:val="20"/>
          <w:szCs w:val="20"/>
        </w:rPr>
        <w:t>or(a)</w:t>
      </w:r>
      <w:r w:rsidR="00F97502" w:rsidRPr="00E605EA">
        <w:rPr>
          <w:rFonts w:ascii="Verdana" w:hAnsi="Verdana"/>
          <w:color w:val="000000"/>
          <w:sz w:val="20"/>
          <w:szCs w:val="20"/>
        </w:rPr>
        <w:t xml:space="preserve">:  </w:t>
      </w:r>
      <w:r w:rsidRPr="00E605EA">
        <w:rPr>
          <w:rFonts w:ascii="Verdana" w:hAnsi="Verdana"/>
          <w:color w:val="000000"/>
          <w:sz w:val="20"/>
          <w:szCs w:val="20"/>
        </w:rPr>
        <w:t>Alura</w:t>
      </w:r>
    </w:p>
    <w:p w:rsidR="00AF4B6A" w:rsidRPr="000A6F15" w:rsidRDefault="00AF4B6A" w:rsidP="00C206D3">
      <w:pPr>
        <w:pStyle w:val="PargrafodaLista"/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Carga horaria:</w:t>
      </w:r>
      <w:r w:rsidR="00965FE2">
        <w:rPr>
          <w:rFonts w:ascii="Verdana" w:hAnsi="Verdana"/>
          <w:color w:val="000000"/>
          <w:sz w:val="20"/>
          <w:szCs w:val="20"/>
        </w:rPr>
        <w:t xml:space="preserve"> 8h</w:t>
      </w:r>
    </w:p>
    <w:p w:rsidR="00F97502" w:rsidRPr="00632149" w:rsidRDefault="003118C7" w:rsidP="003118C7">
      <w:pPr>
        <w:shd w:val="clear" w:color="auto" w:fill="FFFFFF"/>
        <w:ind w:firstLine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</w:t>
      </w:r>
      <w:r w:rsidR="00910782">
        <w:rPr>
          <w:rFonts w:ascii="Verdana" w:hAnsi="Verdana"/>
          <w:color w:val="000000"/>
          <w:sz w:val="20"/>
          <w:szCs w:val="20"/>
        </w:rPr>
        <w:t>ó</w:t>
      </w:r>
      <w:r>
        <w:rPr>
          <w:rFonts w:ascii="Verdana" w:hAnsi="Verdana"/>
          <w:color w:val="000000"/>
          <w:sz w:val="20"/>
          <w:szCs w:val="20"/>
        </w:rPr>
        <w:t>digo da credencial</w:t>
      </w:r>
      <w:r w:rsidR="00F97502">
        <w:rPr>
          <w:rFonts w:ascii="Verdana" w:hAnsi="Verdana"/>
          <w:color w:val="000000"/>
          <w:sz w:val="20"/>
          <w:szCs w:val="20"/>
        </w:rPr>
        <w:t>:</w:t>
      </w:r>
      <w:r w:rsidR="00F97502" w:rsidRPr="00D71AAE">
        <w:t xml:space="preserve"> </w:t>
      </w:r>
      <w:r w:rsidR="00910782" w:rsidRPr="00910782">
        <w:t>884d983e-aefe-4e9d-a016-7b012bdfbaf0</w:t>
      </w:r>
    </w:p>
    <w:p w:rsidR="00FE7603" w:rsidRDefault="00FE7603" w:rsidP="00F9750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605EA" w:rsidRPr="00E605EA" w:rsidRDefault="00E605EA" w:rsidP="00E605EA">
      <w:pPr>
        <w:pStyle w:val="PargrafodaLista"/>
        <w:numPr>
          <w:ilvl w:val="0"/>
          <w:numId w:val="7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E605EA">
        <w:rPr>
          <w:rFonts w:ascii="Verdana" w:hAnsi="Verdana"/>
          <w:b/>
          <w:color w:val="000000"/>
          <w:sz w:val="20"/>
          <w:szCs w:val="20"/>
        </w:rPr>
        <w:t xml:space="preserve">Node.js: API </w:t>
      </w:r>
      <w:proofErr w:type="spellStart"/>
      <w:r w:rsidRPr="00E605EA">
        <w:rPr>
          <w:rFonts w:ascii="Verdana" w:hAnsi="Verdana"/>
          <w:b/>
          <w:color w:val="000000"/>
          <w:sz w:val="20"/>
          <w:szCs w:val="20"/>
        </w:rPr>
        <w:t>Rest</w:t>
      </w:r>
      <w:proofErr w:type="spellEnd"/>
      <w:r w:rsidRPr="00E605EA">
        <w:rPr>
          <w:rFonts w:ascii="Verdana" w:hAnsi="Verdana"/>
          <w:b/>
          <w:color w:val="000000"/>
          <w:sz w:val="20"/>
          <w:szCs w:val="20"/>
        </w:rPr>
        <w:t xml:space="preserve"> com Express e MongoDB</w:t>
      </w:r>
    </w:p>
    <w:p w:rsidR="00910782" w:rsidRDefault="00910782" w:rsidP="00C206D3">
      <w:pPr>
        <w:pStyle w:val="PargrafodaLista"/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E605EA">
        <w:rPr>
          <w:rFonts w:ascii="Verdana" w:hAnsi="Verdana"/>
          <w:color w:val="000000"/>
          <w:sz w:val="20"/>
          <w:szCs w:val="20"/>
        </w:rPr>
        <w:t>Emissor(a):  Alura</w:t>
      </w:r>
    </w:p>
    <w:p w:rsidR="00965FE2" w:rsidRPr="00965FE2" w:rsidRDefault="00965FE2" w:rsidP="00965FE2">
      <w:pPr>
        <w:pStyle w:val="PargrafodaLista"/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Carga horaria:</w:t>
      </w:r>
      <w:r w:rsidR="002B4453">
        <w:rPr>
          <w:rFonts w:ascii="Verdana" w:hAnsi="Verdana"/>
          <w:color w:val="000000"/>
          <w:sz w:val="20"/>
          <w:szCs w:val="20"/>
        </w:rPr>
        <w:t xml:space="preserve"> 12h</w:t>
      </w:r>
    </w:p>
    <w:p w:rsidR="00910782" w:rsidRDefault="00910782" w:rsidP="00C206D3">
      <w:pPr>
        <w:shd w:val="clear" w:color="auto" w:fill="FFFFFF"/>
        <w:ind w:firstLine="360"/>
        <w:jc w:val="both"/>
      </w:pPr>
      <w:r>
        <w:rPr>
          <w:rFonts w:ascii="Verdana" w:hAnsi="Verdana"/>
          <w:color w:val="000000"/>
          <w:sz w:val="20"/>
          <w:szCs w:val="20"/>
        </w:rPr>
        <w:t>Código da credencial:</w:t>
      </w:r>
      <w:r w:rsidRPr="00D71AAE">
        <w:t xml:space="preserve"> </w:t>
      </w:r>
      <w:r w:rsidR="00E605EA" w:rsidRPr="00E605EA">
        <w:t>4957c4c0-ed9e-47e9-9183-7be0f492f7e5</w:t>
      </w:r>
    </w:p>
    <w:p w:rsidR="00C206D3" w:rsidRDefault="00C206D3" w:rsidP="00C206D3">
      <w:pPr>
        <w:shd w:val="clear" w:color="auto" w:fill="FFFFFF"/>
        <w:ind w:firstLine="360"/>
        <w:jc w:val="both"/>
      </w:pPr>
    </w:p>
    <w:p w:rsidR="004030B4" w:rsidRPr="004030B4" w:rsidRDefault="004030B4" w:rsidP="004030B4">
      <w:pPr>
        <w:pStyle w:val="PargrafodaLista"/>
        <w:numPr>
          <w:ilvl w:val="0"/>
          <w:numId w:val="7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4030B4">
        <w:rPr>
          <w:rFonts w:ascii="Verdana" w:hAnsi="Verdana"/>
          <w:b/>
          <w:color w:val="000000"/>
          <w:sz w:val="20"/>
          <w:szCs w:val="20"/>
        </w:rPr>
        <w:t>NodeJS</w:t>
      </w:r>
      <w:proofErr w:type="spellEnd"/>
      <w:r w:rsidRPr="004030B4">
        <w:rPr>
          <w:rFonts w:ascii="Verdana" w:hAnsi="Verdana"/>
          <w:b/>
          <w:color w:val="000000"/>
          <w:sz w:val="20"/>
          <w:szCs w:val="20"/>
        </w:rPr>
        <w:t>: criando sua biblioteca</w:t>
      </w:r>
    </w:p>
    <w:p w:rsidR="00C206D3" w:rsidRDefault="00C206D3" w:rsidP="004030B4">
      <w:pPr>
        <w:pStyle w:val="PargrafodaLista"/>
        <w:shd w:val="clear" w:color="auto" w:fill="FFFFFF"/>
        <w:ind w:left="360"/>
        <w:jc w:val="both"/>
        <w:rPr>
          <w:rFonts w:ascii="Verdana" w:hAnsi="Verdana"/>
          <w:color w:val="000000"/>
          <w:sz w:val="20"/>
          <w:szCs w:val="20"/>
        </w:rPr>
      </w:pPr>
      <w:r w:rsidRPr="00E605EA">
        <w:rPr>
          <w:rFonts w:ascii="Verdana" w:hAnsi="Verdana"/>
          <w:color w:val="000000"/>
          <w:sz w:val="20"/>
          <w:szCs w:val="20"/>
        </w:rPr>
        <w:t>Emissor(a):  Alura</w:t>
      </w:r>
    </w:p>
    <w:p w:rsidR="002B4453" w:rsidRPr="002B4453" w:rsidRDefault="002B4453" w:rsidP="002B4453">
      <w:pPr>
        <w:pStyle w:val="PargrafodaLista"/>
        <w:shd w:val="clear" w:color="auto" w:fill="FFFFFF"/>
        <w:ind w:left="360"/>
        <w:jc w:val="both"/>
        <w:divId w:val="881787956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Carga horaria: 10h</w:t>
      </w:r>
    </w:p>
    <w:p w:rsidR="00C206D3" w:rsidRDefault="00C206D3" w:rsidP="00326911">
      <w:pPr>
        <w:shd w:val="clear" w:color="auto" w:fill="FFFFFF"/>
        <w:ind w:firstLine="360"/>
        <w:jc w:val="both"/>
      </w:pPr>
      <w:r>
        <w:rPr>
          <w:rFonts w:ascii="Verdana" w:hAnsi="Verdana"/>
          <w:color w:val="000000"/>
          <w:sz w:val="20"/>
          <w:szCs w:val="20"/>
        </w:rPr>
        <w:t>Código da credencial:</w:t>
      </w:r>
      <w:r w:rsidRPr="00D71AAE">
        <w:t xml:space="preserve"> </w:t>
      </w:r>
      <w:r w:rsidR="004030B4" w:rsidRPr="004030B4">
        <w:t>b6788eb0-6bc4-407c-904c-c459922cb825</w:t>
      </w:r>
    </w:p>
    <w:p w:rsidR="004030B4" w:rsidRDefault="004030B4" w:rsidP="00326911">
      <w:pPr>
        <w:shd w:val="clear" w:color="auto" w:fill="FFFFFF"/>
        <w:ind w:firstLine="360"/>
        <w:jc w:val="both"/>
      </w:pPr>
    </w:p>
    <w:p w:rsidR="004030B4" w:rsidRDefault="00687B22" w:rsidP="004030B4">
      <w:pPr>
        <w:pStyle w:val="PargrafodaLista"/>
        <w:numPr>
          <w:ilvl w:val="0"/>
          <w:numId w:val="16"/>
        </w:numPr>
        <w:shd w:val="clear" w:color="auto" w:fill="FFFFFF"/>
        <w:jc w:val="both"/>
        <w:divId w:val="107351039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  <w:sz w:val="20"/>
          <w:szCs w:val="20"/>
        </w:rPr>
        <w:t>Formação Front-end</w:t>
      </w:r>
    </w:p>
    <w:p w:rsidR="004030B4" w:rsidRDefault="004030B4">
      <w:pPr>
        <w:pStyle w:val="PargrafodaLista"/>
        <w:shd w:val="clear" w:color="auto" w:fill="FFFFFF"/>
        <w:ind w:left="360"/>
        <w:jc w:val="both"/>
        <w:divId w:val="107351039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Emissor(a):  </w:t>
      </w:r>
      <w:proofErr w:type="spellStart"/>
      <w:r w:rsidR="00687B22">
        <w:rPr>
          <w:rFonts w:ascii="Verdana" w:hAnsi="Verdana"/>
          <w:color w:val="000000"/>
          <w:sz w:val="20"/>
          <w:szCs w:val="20"/>
        </w:rPr>
        <w:t>EduSync</w:t>
      </w:r>
      <w:proofErr w:type="spellEnd"/>
    </w:p>
    <w:p w:rsidR="00C206D3" w:rsidRPr="004242E7" w:rsidRDefault="00F83A57" w:rsidP="004242E7">
      <w:pPr>
        <w:pStyle w:val="PargrafodaLista"/>
        <w:shd w:val="clear" w:color="auto" w:fill="FFFFFF"/>
        <w:ind w:left="360"/>
        <w:jc w:val="both"/>
        <w:divId w:val="1222784908"/>
        <w:rPr>
          <w:rFonts w:ascii="Verdana" w:hAnsi="Verdana"/>
          <w:color w:val="000000"/>
          <w:sz w:val="20"/>
          <w:szCs w:val="20"/>
          <w:u w:val="single"/>
        </w:rPr>
      </w:pPr>
      <w:r>
        <w:rPr>
          <w:rFonts w:ascii="Verdana" w:hAnsi="Verdana"/>
          <w:color w:val="000000"/>
          <w:sz w:val="20"/>
          <w:szCs w:val="20"/>
        </w:rPr>
        <w:t xml:space="preserve">Carga horaria: </w:t>
      </w:r>
      <w:r w:rsidR="00FD0774">
        <w:rPr>
          <w:rFonts w:ascii="Verdana" w:hAnsi="Verdana"/>
          <w:color w:val="000000"/>
          <w:sz w:val="20"/>
          <w:szCs w:val="20"/>
        </w:rPr>
        <w:t>480h</w:t>
      </w:r>
    </w:p>
    <w:p w:rsidR="00FE7603" w:rsidRDefault="00FE7603" w:rsidP="00650165">
      <w:pPr>
        <w:tabs>
          <w:tab w:val="left" w:pos="6804"/>
        </w:tabs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</w:t>
      </w:r>
    </w:p>
    <w:p w:rsidR="00FE7603" w:rsidRPr="00527301" w:rsidRDefault="00FE7603" w:rsidP="00650165">
      <w:pPr>
        <w:tabs>
          <w:tab w:val="left" w:pos="6804"/>
        </w:tabs>
        <w:jc w:val="both"/>
        <w:rPr>
          <w:rFonts w:ascii="Verdana" w:hAnsi="Verdana"/>
          <w:b/>
          <w:sz w:val="20"/>
          <w:szCs w:val="20"/>
          <w:u w:val="single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ab/>
      </w:r>
    </w:p>
    <w:sectPr w:rsidR="00FE7603" w:rsidRPr="00527301" w:rsidSect="00396E96">
      <w:headerReference w:type="default" r:id="rId11"/>
      <w:footerReference w:type="default" r:id="rId12"/>
      <w:pgSz w:w="11906" w:h="16838" w:code="9"/>
      <w:pgMar w:top="1418" w:right="992" w:bottom="1418" w:left="992" w:header="9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895" w:rsidRDefault="00A72895">
      <w:r>
        <w:separator/>
      </w:r>
    </w:p>
  </w:endnote>
  <w:endnote w:type="continuationSeparator" w:id="0">
    <w:p w:rsidR="00A72895" w:rsidRDefault="00A7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7A4" w:rsidRDefault="00512666" w:rsidP="00396E96">
    <w:pPr>
      <w:pStyle w:val="Rodap"/>
      <w:jc w:val="right"/>
    </w:pPr>
    <w:r w:rsidRPr="003D6233">
      <w:rPr>
        <w:noProof/>
        <w:lang w:val="en-US" w:eastAsia="en-US"/>
      </w:rPr>
      <w:drawing>
        <wp:inline distT="0" distB="0" distL="0" distR="0">
          <wp:extent cx="733425" cy="133350"/>
          <wp:effectExtent l="0" t="0" r="0" b="0"/>
          <wp:docPr id="2" name="Imagem 3" descr="endereço_homepage_brq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endereço_homepage_brq.gif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133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895" w:rsidRDefault="00A72895">
      <w:r>
        <w:separator/>
      </w:r>
    </w:p>
  </w:footnote>
  <w:footnote w:type="continuationSeparator" w:id="0">
    <w:p w:rsidR="00A72895" w:rsidRDefault="00A72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07A4" w:rsidRDefault="00512666" w:rsidP="00EF14B6">
    <w:pPr>
      <w:pStyle w:val="Cabealho"/>
      <w:jc w:val="right"/>
    </w:pPr>
    <w:r>
      <w:rPr>
        <w:noProof/>
        <w:lang w:val="en-US" w:eastAsia="en-US"/>
      </w:rPr>
      <w:drawing>
        <wp:inline distT="0" distB="0" distL="0" distR="0">
          <wp:extent cx="1695450" cy="971550"/>
          <wp:effectExtent l="0" t="0" r="0" b="0"/>
          <wp:docPr id="3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lang w:val="en-US"/>
      </w:rPr>
    </w:lvl>
  </w:abstractNum>
  <w:abstractNum w:abstractNumId="3" w15:restartNumberingAfterBreak="0">
    <w:nsid w:val="01CF1219"/>
    <w:multiLevelType w:val="hybridMultilevel"/>
    <w:tmpl w:val="DD6AC822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91CF6"/>
    <w:multiLevelType w:val="hybridMultilevel"/>
    <w:tmpl w:val="BC3E4D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40EB4"/>
    <w:multiLevelType w:val="hybridMultilevel"/>
    <w:tmpl w:val="F68AD37E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7A0F8D"/>
    <w:multiLevelType w:val="hybridMultilevel"/>
    <w:tmpl w:val="9AC4B62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148C5"/>
    <w:multiLevelType w:val="hybridMultilevel"/>
    <w:tmpl w:val="CF8810E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1805E7"/>
    <w:multiLevelType w:val="hybridMultilevel"/>
    <w:tmpl w:val="596CDB2C"/>
    <w:lvl w:ilvl="0" w:tplc="A0FA04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445B0"/>
    <w:multiLevelType w:val="hybridMultilevel"/>
    <w:tmpl w:val="4AECBFB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2C60F2"/>
    <w:multiLevelType w:val="hybridMultilevel"/>
    <w:tmpl w:val="BA34CF0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E25D1"/>
    <w:multiLevelType w:val="hybridMultilevel"/>
    <w:tmpl w:val="062AE5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D23CA"/>
    <w:multiLevelType w:val="hybridMultilevel"/>
    <w:tmpl w:val="B0845FB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E0671D"/>
    <w:multiLevelType w:val="hybridMultilevel"/>
    <w:tmpl w:val="1ABAA67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3876BE"/>
    <w:multiLevelType w:val="hybridMultilevel"/>
    <w:tmpl w:val="6B342D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EC084C"/>
    <w:multiLevelType w:val="hybridMultilevel"/>
    <w:tmpl w:val="13F2A5B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D14978"/>
    <w:multiLevelType w:val="hybridMultilevel"/>
    <w:tmpl w:val="63F0822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15"/>
  </w:num>
  <w:num w:numId="11">
    <w:abstractNumId w:val="14"/>
  </w:num>
  <w:num w:numId="12">
    <w:abstractNumId w:val="11"/>
  </w:num>
  <w:num w:numId="13">
    <w:abstractNumId w:val="4"/>
  </w:num>
  <w:num w:numId="14">
    <w:abstractNumId w:val="16"/>
  </w:num>
  <w:num w:numId="15">
    <w:abstractNumId w:val="8"/>
  </w:num>
  <w:num w:numId="1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93"/>
    <w:rsid w:val="00000747"/>
    <w:rsid w:val="0000254D"/>
    <w:rsid w:val="00004480"/>
    <w:rsid w:val="00004BCF"/>
    <w:rsid w:val="00006047"/>
    <w:rsid w:val="00007B86"/>
    <w:rsid w:val="000165DF"/>
    <w:rsid w:val="00017934"/>
    <w:rsid w:val="00020F51"/>
    <w:rsid w:val="00032091"/>
    <w:rsid w:val="00034A1D"/>
    <w:rsid w:val="000405D8"/>
    <w:rsid w:val="000630F1"/>
    <w:rsid w:val="00066C09"/>
    <w:rsid w:val="00070B9C"/>
    <w:rsid w:val="00075F17"/>
    <w:rsid w:val="00077B9D"/>
    <w:rsid w:val="000832EB"/>
    <w:rsid w:val="000845E3"/>
    <w:rsid w:val="000851B4"/>
    <w:rsid w:val="00086F0A"/>
    <w:rsid w:val="000904B4"/>
    <w:rsid w:val="00095D56"/>
    <w:rsid w:val="000A0B96"/>
    <w:rsid w:val="000A1CFE"/>
    <w:rsid w:val="000A2FC7"/>
    <w:rsid w:val="000A3421"/>
    <w:rsid w:val="000A42BC"/>
    <w:rsid w:val="000A6F15"/>
    <w:rsid w:val="000B0C3B"/>
    <w:rsid w:val="000B4364"/>
    <w:rsid w:val="000C5FCF"/>
    <w:rsid w:val="000C62A4"/>
    <w:rsid w:val="000C6666"/>
    <w:rsid w:val="000C7785"/>
    <w:rsid w:val="000D1FFB"/>
    <w:rsid w:val="000D287E"/>
    <w:rsid w:val="000D5B32"/>
    <w:rsid w:val="000E0F26"/>
    <w:rsid w:val="000F2F31"/>
    <w:rsid w:val="000F5304"/>
    <w:rsid w:val="0010765C"/>
    <w:rsid w:val="00110C25"/>
    <w:rsid w:val="00113E43"/>
    <w:rsid w:val="00121428"/>
    <w:rsid w:val="0012636D"/>
    <w:rsid w:val="00131524"/>
    <w:rsid w:val="001318D6"/>
    <w:rsid w:val="001324D7"/>
    <w:rsid w:val="00132752"/>
    <w:rsid w:val="00141C59"/>
    <w:rsid w:val="0014316D"/>
    <w:rsid w:val="0014676C"/>
    <w:rsid w:val="001510A5"/>
    <w:rsid w:val="00152D20"/>
    <w:rsid w:val="0015630C"/>
    <w:rsid w:val="001575F2"/>
    <w:rsid w:val="0016204A"/>
    <w:rsid w:val="00170E0A"/>
    <w:rsid w:val="00180526"/>
    <w:rsid w:val="001850A4"/>
    <w:rsid w:val="00193183"/>
    <w:rsid w:val="001948F0"/>
    <w:rsid w:val="001A3F80"/>
    <w:rsid w:val="001B0942"/>
    <w:rsid w:val="001C76DA"/>
    <w:rsid w:val="001C7AE9"/>
    <w:rsid w:val="001D56D4"/>
    <w:rsid w:val="001D5BD3"/>
    <w:rsid w:val="001E0ED6"/>
    <w:rsid w:val="001F1936"/>
    <w:rsid w:val="00202D72"/>
    <w:rsid w:val="00207499"/>
    <w:rsid w:val="002157DF"/>
    <w:rsid w:val="00215DA4"/>
    <w:rsid w:val="002512FA"/>
    <w:rsid w:val="00254AB8"/>
    <w:rsid w:val="002552F1"/>
    <w:rsid w:val="0026184F"/>
    <w:rsid w:val="002656A9"/>
    <w:rsid w:val="0027188E"/>
    <w:rsid w:val="00275C10"/>
    <w:rsid w:val="00280950"/>
    <w:rsid w:val="002820A9"/>
    <w:rsid w:val="0028695C"/>
    <w:rsid w:val="00287BC4"/>
    <w:rsid w:val="00293719"/>
    <w:rsid w:val="0029785F"/>
    <w:rsid w:val="002A09D6"/>
    <w:rsid w:val="002B0E33"/>
    <w:rsid w:val="002B4324"/>
    <w:rsid w:val="002B4453"/>
    <w:rsid w:val="002C1494"/>
    <w:rsid w:val="002C5804"/>
    <w:rsid w:val="002D25DC"/>
    <w:rsid w:val="002D4C73"/>
    <w:rsid w:val="002D5FE2"/>
    <w:rsid w:val="002D753C"/>
    <w:rsid w:val="002D7931"/>
    <w:rsid w:val="002E2696"/>
    <w:rsid w:val="002E5B41"/>
    <w:rsid w:val="002F0AD4"/>
    <w:rsid w:val="00302A7D"/>
    <w:rsid w:val="003118C7"/>
    <w:rsid w:val="00314BF1"/>
    <w:rsid w:val="003243E7"/>
    <w:rsid w:val="003259A3"/>
    <w:rsid w:val="00327A3F"/>
    <w:rsid w:val="00337564"/>
    <w:rsid w:val="0033781E"/>
    <w:rsid w:val="003521ED"/>
    <w:rsid w:val="00353C8D"/>
    <w:rsid w:val="003603A1"/>
    <w:rsid w:val="0036538D"/>
    <w:rsid w:val="00366067"/>
    <w:rsid w:val="0037167D"/>
    <w:rsid w:val="00373326"/>
    <w:rsid w:val="0037447D"/>
    <w:rsid w:val="00376BA6"/>
    <w:rsid w:val="003775C6"/>
    <w:rsid w:val="003960F1"/>
    <w:rsid w:val="00396E96"/>
    <w:rsid w:val="003A37CC"/>
    <w:rsid w:val="003B3819"/>
    <w:rsid w:val="003B5886"/>
    <w:rsid w:val="003B7177"/>
    <w:rsid w:val="003C07A4"/>
    <w:rsid w:val="003C7D88"/>
    <w:rsid w:val="003D3C7F"/>
    <w:rsid w:val="003D536C"/>
    <w:rsid w:val="003D6233"/>
    <w:rsid w:val="003D7F80"/>
    <w:rsid w:val="003E5EEA"/>
    <w:rsid w:val="003E6382"/>
    <w:rsid w:val="003F1C21"/>
    <w:rsid w:val="003F7129"/>
    <w:rsid w:val="003F7D51"/>
    <w:rsid w:val="004023FA"/>
    <w:rsid w:val="0040240A"/>
    <w:rsid w:val="004030B4"/>
    <w:rsid w:val="00404B5A"/>
    <w:rsid w:val="0040521B"/>
    <w:rsid w:val="00420D2D"/>
    <w:rsid w:val="004242E7"/>
    <w:rsid w:val="0042640E"/>
    <w:rsid w:val="004353ED"/>
    <w:rsid w:val="00445ABE"/>
    <w:rsid w:val="004550B9"/>
    <w:rsid w:val="00457560"/>
    <w:rsid w:val="00471BD8"/>
    <w:rsid w:val="00472420"/>
    <w:rsid w:val="00484C7D"/>
    <w:rsid w:val="004850D8"/>
    <w:rsid w:val="00492501"/>
    <w:rsid w:val="00494D35"/>
    <w:rsid w:val="00495041"/>
    <w:rsid w:val="004A2C61"/>
    <w:rsid w:val="004B143C"/>
    <w:rsid w:val="004C205F"/>
    <w:rsid w:val="004C2337"/>
    <w:rsid w:val="004C3525"/>
    <w:rsid w:val="004C569D"/>
    <w:rsid w:val="004D177D"/>
    <w:rsid w:val="004D78AE"/>
    <w:rsid w:val="004E64FD"/>
    <w:rsid w:val="004F2FC9"/>
    <w:rsid w:val="00512181"/>
    <w:rsid w:val="00512666"/>
    <w:rsid w:val="0051630F"/>
    <w:rsid w:val="00523A42"/>
    <w:rsid w:val="0052498B"/>
    <w:rsid w:val="00525574"/>
    <w:rsid w:val="00527301"/>
    <w:rsid w:val="00530E58"/>
    <w:rsid w:val="0053642A"/>
    <w:rsid w:val="005367D7"/>
    <w:rsid w:val="005409E0"/>
    <w:rsid w:val="00550FF5"/>
    <w:rsid w:val="0055228E"/>
    <w:rsid w:val="00552D44"/>
    <w:rsid w:val="00560610"/>
    <w:rsid w:val="00563038"/>
    <w:rsid w:val="0057085C"/>
    <w:rsid w:val="0057395D"/>
    <w:rsid w:val="005856B4"/>
    <w:rsid w:val="005A1415"/>
    <w:rsid w:val="005A6A8C"/>
    <w:rsid w:val="005B0F04"/>
    <w:rsid w:val="005C6A0B"/>
    <w:rsid w:val="005C798D"/>
    <w:rsid w:val="005D12BF"/>
    <w:rsid w:val="005D40A8"/>
    <w:rsid w:val="005D5EE9"/>
    <w:rsid w:val="005D741D"/>
    <w:rsid w:val="005E5185"/>
    <w:rsid w:val="005F7428"/>
    <w:rsid w:val="00600A45"/>
    <w:rsid w:val="00601389"/>
    <w:rsid w:val="00601547"/>
    <w:rsid w:val="0060555C"/>
    <w:rsid w:val="00605C8A"/>
    <w:rsid w:val="0061194E"/>
    <w:rsid w:val="00611F4C"/>
    <w:rsid w:val="00615B7C"/>
    <w:rsid w:val="00622EF1"/>
    <w:rsid w:val="006236D7"/>
    <w:rsid w:val="00625E44"/>
    <w:rsid w:val="00627AFE"/>
    <w:rsid w:val="00632149"/>
    <w:rsid w:val="0063638F"/>
    <w:rsid w:val="00636AA6"/>
    <w:rsid w:val="00650165"/>
    <w:rsid w:val="00656B6D"/>
    <w:rsid w:val="006670E0"/>
    <w:rsid w:val="0067727B"/>
    <w:rsid w:val="0067773C"/>
    <w:rsid w:val="0068236C"/>
    <w:rsid w:val="00687B22"/>
    <w:rsid w:val="0069213C"/>
    <w:rsid w:val="00695ABC"/>
    <w:rsid w:val="006B1F44"/>
    <w:rsid w:val="006B26E6"/>
    <w:rsid w:val="006C0DF5"/>
    <w:rsid w:val="006C5746"/>
    <w:rsid w:val="006D5E85"/>
    <w:rsid w:val="006E237E"/>
    <w:rsid w:val="006E3233"/>
    <w:rsid w:val="006E36E2"/>
    <w:rsid w:val="006E3A43"/>
    <w:rsid w:val="0070023F"/>
    <w:rsid w:val="0070181D"/>
    <w:rsid w:val="00701F77"/>
    <w:rsid w:val="007063C7"/>
    <w:rsid w:val="00710766"/>
    <w:rsid w:val="00710EB4"/>
    <w:rsid w:val="00712197"/>
    <w:rsid w:val="00721F20"/>
    <w:rsid w:val="00743CC5"/>
    <w:rsid w:val="00762EC6"/>
    <w:rsid w:val="007713F0"/>
    <w:rsid w:val="00771524"/>
    <w:rsid w:val="007769FD"/>
    <w:rsid w:val="0078338C"/>
    <w:rsid w:val="0079051A"/>
    <w:rsid w:val="00797382"/>
    <w:rsid w:val="00797747"/>
    <w:rsid w:val="00797FB0"/>
    <w:rsid w:val="007A6C20"/>
    <w:rsid w:val="007A71B4"/>
    <w:rsid w:val="007B7BDD"/>
    <w:rsid w:val="007C7D12"/>
    <w:rsid w:val="007D7815"/>
    <w:rsid w:val="007E0BBE"/>
    <w:rsid w:val="0080556C"/>
    <w:rsid w:val="0080737C"/>
    <w:rsid w:val="00811032"/>
    <w:rsid w:val="00825FF5"/>
    <w:rsid w:val="00834621"/>
    <w:rsid w:val="008425FD"/>
    <w:rsid w:val="00844BF5"/>
    <w:rsid w:val="008501D2"/>
    <w:rsid w:val="00850D91"/>
    <w:rsid w:val="00856909"/>
    <w:rsid w:val="008600EB"/>
    <w:rsid w:val="00877303"/>
    <w:rsid w:val="00883A76"/>
    <w:rsid w:val="00887195"/>
    <w:rsid w:val="008928B9"/>
    <w:rsid w:val="00895021"/>
    <w:rsid w:val="00895FC5"/>
    <w:rsid w:val="00896A34"/>
    <w:rsid w:val="008B088F"/>
    <w:rsid w:val="008C2F78"/>
    <w:rsid w:val="008D1801"/>
    <w:rsid w:val="008E05D1"/>
    <w:rsid w:val="008E3849"/>
    <w:rsid w:val="008E422F"/>
    <w:rsid w:val="008E60F0"/>
    <w:rsid w:val="008F35DA"/>
    <w:rsid w:val="00903862"/>
    <w:rsid w:val="009051C7"/>
    <w:rsid w:val="00910782"/>
    <w:rsid w:val="009129D4"/>
    <w:rsid w:val="009156DF"/>
    <w:rsid w:val="00921AEB"/>
    <w:rsid w:val="00925133"/>
    <w:rsid w:val="0092528B"/>
    <w:rsid w:val="00925705"/>
    <w:rsid w:val="00925EB7"/>
    <w:rsid w:val="0093178F"/>
    <w:rsid w:val="00935C93"/>
    <w:rsid w:val="009429EA"/>
    <w:rsid w:val="009500E1"/>
    <w:rsid w:val="00962AC1"/>
    <w:rsid w:val="00965FE2"/>
    <w:rsid w:val="009728AF"/>
    <w:rsid w:val="00974548"/>
    <w:rsid w:val="00974E1F"/>
    <w:rsid w:val="009763B4"/>
    <w:rsid w:val="0098014D"/>
    <w:rsid w:val="009852DA"/>
    <w:rsid w:val="009B7DE0"/>
    <w:rsid w:val="009C3577"/>
    <w:rsid w:val="009D5CDA"/>
    <w:rsid w:val="009D5F9D"/>
    <w:rsid w:val="009E13A7"/>
    <w:rsid w:val="009E18AF"/>
    <w:rsid w:val="009F13BF"/>
    <w:rsid w:val="00A23A1E"/>
    <w:rsid w:val="00A25908"/>
    <w:rsid w:val="00A268C0"/>
    <w:rsid w:val="00A30E26"/>
    <w:rsid w:val="00A353F7"/>
    <w:rsid w:val="00A4015B"/>
    <w:rsid w:val="00A41150"/>
    <w:rsid w:val="00A465AE"/>
    <w:rsid w:val="00A47E46"/>
    <w:rsid w:val="00A53A6C"/>
    <w:rsid w:val="00A64C47"/>
    <w:rsid w:val="00A66D48"/>
    <w:rsid w:val="00A72895"/>
    <w:rsid w:val="00A807F3"/>
    <w:rsid w:val="00A83FF1"/>
    <w:rsid w:val="00A97F60"/>
    <w:rsid w:val="00AA51E7"/>
    <w:rsid w:val="00AB6BA7"/>
    <w:rsid w:val="00AC546A"/>
    <w:rsid w:val="00AC56FF"/>
    <w:rsid w:val="00AE4B3D"/>
    <w:rsid w:val="00AE754B"/>
    <w:rsid w:val="00AF18D5"/>
    <w:rsid w:val="00AF4B6A"/>
    <w:rsid w:val="00B03172"/>
    <w:rsid w:val="00B1413C"/>
    <w:rsid w:val="00B27718"/>
    <w:rsid w:val="00B309A3"/>
    <w:rsid w:val="00B40F57"/>
    <w:rsid w:val="00B412A4"/>
    <w:rsid w:val="00B44EC6"/>
    <w:rsid w:val="00B52569"/>
    <w:rsid w:val="00B617FD"/>
    <w:rsid w:val="00B65575"/>
    <w:rsid w:val="00B728DF"/>
    <w:rsid w:val="00B80892"/>
    <w:rsid w:val="00B82BA2"/>
    <w:rsid w:val="00B82CBF"/>
    <w:rsid w:val="00B8796F"/>
    <w:rsid w:val="00B940D5"/>
    <w:rsid w:val="00BB2F83"/>
    <w:rsid w:val="00BC00B1"/>
    <w:rsid w:val="00BC06A7"/>
    <w:rsid w:val="00BC127B"/>
    <w:rsid w:val="00BC51DD"/>
    <w:rsid w:val="00BC5AF6"/>
    <w:rsid w:val="00BC7EFB"/>
    <w:rsid w:val="00BD3C33"/>
    <w:rsid w:val="00BE22DB"/>
    <w:rsid w:val="00BF1BFA"/>
    <w:rsid w:val="00C163FC"/>
    <w:rsid w:val="00C16763"/>
    <w:rsid w:val="00C206D3"/>
    <w:rsid w:val="00C26D50"/>
    <w:rsid w:val="00C31481"/>
    <w:rsid w:val="00C33AB7"/>
    <w:rsid w:val="00C34495"/>
    <w:rsid w:val="00C400F1"/>
    <w:rsid w:val="00C4078B"/>
    <w:rsid w:val="00C47B9A"/>
    <w:rsid w:val="00C55F36"/>
    <w:rsid w:val="00C56702"/>
    <w:rsid w:val="00C63616"/>
    <w:rsid w:val="00C679D0"/>
    <w:rsid w:val="00C77396"/>
    <w:rsid w:val="00C90C69"/>
    <w:rsid w:val="00C973EB"/>
    <w:rsid w:val="00CA2ED5"/>
    <w:rsid w:val="00CA307A"/>
    <w:rsid w:val="00CA3F05"/>
    <w:rsid w:val="00CA48EA"/>
    <w:rsid w:val="00CB02EB"/>
    <w:rsid w:val="00CB3127"/>
    <w:rsid w:val="00CC61D0"/>
    <w:rsid w:val="00CC62B7"/>
    <w:rsid w:val="00CD63BA"/>
    <w:rsid w:val="00CD7236"/>
    <w:rsid w:val="00CE0D06"/>
    <w:rsid w:val="00CE64EC"/>
    <w:rsid w:val="00CE7CB8"/>
    <w:rsid w:val="00CF04A4"/>
    <w:rsid w:val="00CF51F8"/>
    <w:rsid w:val="00D00F91"/>
    <w:rsid w:val="00D016C6"/>
    <w:rsid w:val="00D053B4"/>
    <w:rsid w:val="00D11DE7"/>
    <w:rsid w:val="00D24C29"/>
    <w:rsid w:val="00D27B65"/>
    <w:rsid w:val="00D41C8E"/>
    <w:rsid w:val="00D465A9"/>
    <w:rsid w:val="00D4696F"/>
    <w:rsid w:val="00D5476A"/>
    <w:rsid w:val="00D71AAE"/>
    <w:rsid w:val="00D729C1"/>
    <w:rsid w:val="00D72AE7"/>
    <w:rsid w:val="00D77446"/>
    <w:rsid w:val="00D80081"/>
    <w:rsid w:val="00D83052"/>
    <w:rsid w:val="00D94114"/>
    <w:rsid w:val="00D94F29"/>
    <w:rsid w:val="00DC7B78"/>
    <w:rsid w:val="00DD3C71"/>
    <w:rsid w:val="00DE134A"/>
    <w:rsid w:val="00DE1FF4"/>
    <w:rsid w:val="00DF1070"/>
    <w:rsid w:val="00DF2A47"/>
    <w:rsid w:val="00DF71C4"/>
    <w:rsid w:val="00E03388"/>
    <w:rsid w:val="00E05BCE"/>
    <w:rsid w:val="00E0651B"/>
    <w:rsid w:val="00E0666A"/>
    <w:rsid w:val="00E3280B"/>
    <w:rsid w:val="00E424FE"/>
    <w:rsid w:val="00E43E42"/>
    <w:rsid w:val="00E51063"/>
    <w:rsid w:val="00E51DFE"/>
    <w:rsid w:val="00E605EA"/>
    <w:rsid w:val="00E666C0"/>
    <w:rsid w:val="00E73F71"/>
    <w:rsid w:val="00E87CDA"/>
    <w:rsid w:val="00E9364F"/>
    <w:rsid w:val="00E94BE6"/>
    <w:rsid w:val="00EB6D12"/>
    <w:rsid w:val="00EC4201"/>
    <w:rsid w:val="00EC56D3"/>
    <w:rsid w:val="00ED2EAD"/>
    <w:rsid w:val="00EE6930"/>
    <w:rsid w:val="00EF14B6"/>
    <w:rsid w:val="00F00F3D"/>
    <w:rsid w:val="00F05F99"/>
    <w:rsid w:val="00F178D4"/>
    <w:rsid w:val="00F2270F"/>
    <w:rsid w:val="00F22B18"/>
    <w:rsid w:val="00F373A4"/>
    <w:rsid w:val="00F3762C"/>
    <w:rsid w:val="00F4227C"/>
    <w:rsid w:val="00F46E30"/>
    <w:rsid w:val="00F53E08"/>
    <w:rsid w:val="00F61FEB"/>
    <w:rsid w:val="00F63BE3"/>
    <w:rsid w:val="00F678F0"/>
    <w:rsid w:val="00F83A57"/>
    <w:rsid w:val="00F84313"/>
    <w:rsid w:val="00F861C9"/>
    <w:rsid w:val="00F87A29"/>
    <w:rsid w:val="00F97502"/>
    <w:rsid w:val="00FB0EAD"/>
    <w:rsid w:val="00FB1EFF"/>
    <w:rsid w:val="00FB4F7F"/>
    <w:rsid w:val="00FB72CA"/>
    <w:rsid w:val="00FC365B"/>
    <w:rsid w:val="00FD0774"/>
    <w:rsid w:val="00FD331A"/>
    <w:rsid w:val="00FE7603"/>
    <w:rsid w:val="00FF13D5"/>
    <w:rsid w:val="00F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790453"/>
  <w14:defaultImageDpi w14:val="300"/>
  <w15:chartTrackingRefBased/>
  <w15:docId w15:val="{84EDFB39-12F5-4045-826C-007D7362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0A9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5476A"/>
    <w:pPr>
      <w:keepNext/>
      <w:numPr>
        <w:numId w:val="1"/>
      </w:num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uppressAutoHyphens/>
      <w:overflowPunct w:val="0"/>
      <w:autoSpaceDE w:val="0"/>
      <w:ind w:left="708"/>
      <w:jc w:val="both"/>
      <w:textAlignment w:val="baseline"/>
      <w:outlineLvl w:val="0"/>
    </w:pPr>
    <w:rPr>
      <w:bCs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D5476A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overflowPunct w:val="0"/>
      <w:autoSpaceDE w:val="0"/>
      <w:textAlignment w:val="baseline"/>
      <w:outlineLvl w:val="1"/>
    </w:pPr>
    <w:rPr>
      <w:szCs w:val="20"/>
      <w:lang w:eastAsia="ar-SA"/>
    </w:rPr>
  </w:style>
  <w:style w:type="paragraph" w:styleId="Ttulo3">
    <w:name w:val="heading 3"/>
    <w:basedOn w:val="Normal"/>
    <w:next w:val="Normal"/>
    <w:link w:val="Ttulo3Char"/>
    <w:qFormat/>
    <w:rsid w:val="00D5476A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CCCCC"/>
      <w:suppressAutoHyphens/>
      <w:overflowPunct w:val="0"/>
      <w:autoSpaceDE w:val="0"/>
      <w:textAlignment w:val="baseline"/>
      <w:outlineLvl w:val="2"/>
    </w:pPr>
    <w:rPr>
      <w:b/>
      <w:sz w:val="26"/>
      <w:szCs w:val="20"/>
      <w:lang w:eastAsia="ar-SA"/>
    </w:rPr>
  </w:style>
  <w:style w:type="paragraph" w:styleId="Ttulo4">
    <w:name w:val="heading 4"/>
    <w:basedOn w:val="Normal"/>
    <w:next w:val="Normal"/>
    <w:link w:val="Ttulo4Char"/>
    <w:qFormat/>
    <w:rsid w:val="00D5476A"/>
    <w:pPr>
      <w:keepNext/>
      <w:numPr>
        <w:ilvl w:val="3"/>
        <w:numId w:val="1"/>
      </w:numPr>
      <w:suppressAutoHyphens/>
      <w:overflowPunct w:val="0"/>
      <w:autoSpaceDE w:val="0"/>
      <w:textAlignment w:val="baseline"/>
      <w:outlineLvl w:val="3"/>
    </w:pPr>
    <w:rPr>
      <w:rFonts w:ascii="Arial" w:hAnsi="Arial" w:cs="Arial"/>
      <w:i/>
      <w:iCs/>
      <w:color w:val="800000"/>
      <w:sz w:val="40"/>
      <w:szCs w:val="20"/>
      <w:lang w:eastAsia="ar-SA"/>
    </w:rPr>
  </w:style>
  <w:style w:type="paragraph" w:styleId="Ttulo5">
    <w:name w:val="heading 5"/>
    <w:basedOn w:val="Normal"/>
    <w:next w:val="Normal"/>
    <w:link w:val="Ttulo5Char"/>
    <w:qFormat/>
    <w:rsid w:val="00D5476A"/>
    <w:pPr>
      <w:keepNext/>
      <w:numPr>
        <w:ilvl w:val="4"/>
        <w:numId w:val="1"/>
      </w:numPr>
      <w:suppressAutoHyphens/>
      <w:overflowPunct w:val="0"/>
      <w:autoSpaceDE w:val="0"/>
      <w:jc w:val="both"/>
      <w:textAlignment w:val="baseline"/>
      <w:outlineLvl w:val="4"/>
    </w:pPr>
    <w:rPr>
      <w:rFonts w:ascii="Arial" w:hAnsi="Arial" w:cs="Arial"/>
      <w:b/>
      <w:i/>
      <w:iCs/>
      <w:color w:val="000080"/>
      <w:sz w:val="28"/>
      <w:szCs w:val="20"/>
      <w:lang w:eastAsia="ar-SA"/>
    </w:rPr>
  </w:style>
  <w:style w:type="paragraph" w:styleId="Ttulo6">
    <w:name w:val="heading 6"/>
    <w:basedOn w:val="Normal"/>
    <w:next w:val="Normal"/>
    <w:link w:val="Ttulo6Char"/>
    <w:qFormat/>
    <w:rsid w:val="00D5476A"/>
    <w:pPr>
      <w:keepNext/>
      <w:numPr>
        <w:ilvl w:val="5"/>
        <w:numId w:val="1"/>
      </w:numPr>
      <w:suppressAutoHyphens/>
      <w:overflowPunct w:val="0"/>
      <w:autoSpaceDE w:val="0"/>
      <w:jc w:val="both"/>
      <w:textAlignment w:val="baseline"/>
      <w:outlineLvl w:val="5"/>
    </w:pPr>
    <w:rPr>
      <w:rFonts w:ascii="Comic Sans MS" w:hAnsi="Comic Sans MS" w:cs="Arial"/>
      <w:b/>
      <w:bCs/>
      <w:sz w:val="20"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D5476A"/>
    <w:pPr>
      <w:keepNext/>
      <w:numPr>
        <w:ilvl w:val="6"/>
        <w:numId w:val="1"/>
      </w:numPr>
      <w:suppressAutoHyphens/>
      <w:overflowPunct w:val="0"/>
      <w:autoSpaceDE w:val="0"/>
      <w:textAlignment w:val="baseline"/>
      <w:outlineLvl w:val="6"/>
    </w:pPr>
    <w:rPr>
      <w:rFonts w:ascii="Arial" w:hAnsi="Arial" w:cs="Arial"/>
      <w:color w:val="003366"/>
      <w:szCs w:val="4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96E9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96E96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rsid w:val="00844B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44BF5"/>
    <w:rPr>
      <w:rFonts w:ascii="Tahoma" w:hAnsi="Tahoma" w:cs="Tahoma"/>
      <w:sz w:val="16"/>
      <w:szCs w:val="16"/>
      <w:lang w:val="pt-BR" w:eastAsia="pt-BR"/>
    </w:rPr>
  </w:style>
  <w:style w:type="paragraph" w:styleId="Ttulo">
    <w:name w:val="Title"/>
    <w:basedOn w:val="Normal"/>
    <w:next w:val="Subttulo"/>
    <w:link w:val="TtuloChar"/>
    <w:qFormat/>
    <w:rsid w:val="00D5476A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overflowPunct w:val="0"/>
      <w:autoSpaceDE w:val="0"/>
      <w:jc w:val="center"/>
      <w:textAlignment w:val="baseline"/>
    </w:pPr>
    <w:rPr>
      <w:rFonts w:ascii="Calisto MT" w:hAnsi="Calisto MT"/>
      <w:b/>
      <w:sz w:val="40"/>
      <w:szCs w:val="20"/>
      <w:lang w:eastAsia="ar-SA"/>
    </w:rPr>
  </w:style>
  <w:style w:type="character" w:customStyle="1" w:styleId="TtuloChar">
    <w:name w:val="Título Char"/>
    <w:link w:val="Ttulo"/>
    <w:rsid w:val="00D5476A"/>
    <w:rPr>
      <w:rFonts w:ascii="Calisto MT" w:hAnsi="Calisto MT"/>
      <w:b/>
      <w:sz w:val="40"/>
      <w:shd w:val="clear" w:color="auto" w:fill="CCCCCC"/>
      <w:lang w:eastAsia="ar-SA"/>
    </w:rPr>
  </w:style>
  <w:style w:type="paragraph" w:styleId="Subttulo">
    <w:name w:val="Subtitle"/>
    <w:basedOn w:val="Normal"/>
    <w:next w:val="Normal"/>
    <w:link w:val="SubttuloChar"/>
    <w:qFormat/>
    <w:rsid w:val="00D5476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D5476A"/>
    <w:rPr>
      <w:rFonts w:ascii="Calibri Light" w:eastAsia="Times New Roman" w:hAnsi="Calibri Light" w:cs="Times New Roman"/>
      <w:sz w:val="24"/>
      <w:szCs w:val="24"/>
    </w:rPr>
  </w:style>
  <w:style w:type="character" w:customStyle="1" w:styleId="Ttulo1Char">
    <w:name w:val="Título 1 Char"/>
    <w:link w:val="Ttulo1"/>
    <w:rsid w:val="00D5476A"/>
    <w:rPr>
      <w:bCs/>
      <w:sz w:val="24"/>
      <w:lang w:eastAsia="ar-SA"/>
    </w:rPr>
  </w:style>
  <w:style w:type="character" w:customStyle="1" w:styleId="Ttulo2Char">
    <w:name w:val="Título 2 Char"/>
    <w:link w:val="Ttulo2"/>
    <w:rsid w:val="00D5476A"/>
    <w:rPr>
      <w:sz w:val="24"/>
      <w:lang w:eastAsia="ar-SA"/>
    </w:rPr>
  </w:style>
  <w:style w:type="character" w:customStyle="1" w:styleId="Ttulo3Char">
    <w:name w:val="Título 3 Char"/>
    <w:link w:val="Ttulo3"/>
    <w:rsid w:val="00D5476A"/>
    <w:rPr>
      <w:b/>
      <w:sz w:val="26"/>
      <w:shd w:val="clear" w:color="auto" w:fill="CCCCCC"/>
      <w:lang w:eastAsia="ar-SA"/>
    </w:rPr>
  </w:style>
  <w:style w:type="character" w:customStyle="1" w:styleId="Ttulo4Char">
    <w:name w:val="Título 4 Char"/>
    <w:link w:val="Ttulo4"/>
    <w:rsid w:val="00D5476A"/>
    <w:rPr>
      <w:rFonts w:ascii="Arial" w:hAnsi="Arial" w:cs="Arial"/>
      <w:i/>
      <w:iCs/>
      <w:color w:val="800000"/>
      <w:sz w:val="40"/>
      <w:lang w:eastAsia="ar-SA"/>
    </w:rPr>
  </w:style>
  <w:style w:type="character" w:customStyle="1" w:styleId="Ttulo5Char">
    <w:name w:val="Título 5 Char"/>
    <w:link w:val="Ttulo5"/>
    <w:rsid w:val="00D5476A"/>
    <w:rPr>
      <w:rFonts w:ascii="Arial" w:hAnsi="Arial" w:cs="Arial"/>
      <w:b/>
      <w:i/>
      <w:iCs/>
      <w:color w:val="000080"/>
      <w:sz w:val="28"/>
      <w:lang w:eastAsia="ar-SA"/>
    </w:rPr>
  </w:style>
  <w:style w:type="character" w:customStyle="1" w:styleId="Ttulo6Char">
    <w:name w:val="Título 6 Char"/>
    <w:link w:val="Ttulo6"/>
    <w:rsid w:val="00D5476A"/>
    <w:rPr>
      <w:rFonts w:ascii="Comic Sans MS" w:hAnsi="Comic Sans MS" w:cs="Arial"/>
      <w:b/>
      <w:bCs/>
      <w:lang w:eastAsia="ar-SA"/>
    </w:rPr>
  </w:style>
  <w:style w:type="character" w:customStyle="1" w:styleId="Ttulo7Char">
    <w:name w:val="Título 7 Char"/>
    <w:link w:val="Ttulo7"/>
    <w:rsid w:val="00D5476A"/>
    <w:rPr>
      <w:rFonts w:ascii="Arial" w:hAnsi="Arial" w:cs="Arial"/>
      <w:color w:val="003366"/>
      <w:sz w:val="24"/>
      <w:szCs w:val="48"/>
      <w:lang w:eastAsia="ar-SA"/>
    </w:rPr>
  </w:style>
  <w:style w:type="character" w:customStyle="1" w:styleId="valorcampo">
    <w:name w:val="valorcampo"/>
    <w:rsid w:val="00D5476A"/>
  </w:style>
  <w:style w:type="paragraph" w:styleId="NormalWeb">
    <w:name w:val="Normal (Web)"/>
    <w:basedOn w:val="Normal"/>
    <w:uiPriority w:val="99"/>
    <w:unhideWhenUsed/>
    <w:rsid w:val="00314BF1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0C7785"/>
    <w:pPr>
      <w:ind w:left="708"/>
    </w:pPr>
  </w:style>
  <w:style w:type="character" w:customStyle="1" w:styleId="apple-converted-space">
    <w:name w:val="apple-converted-space"/>
    <w:rsid w:val="00C679D0"/>
  </w:style>
  <w:style w:type="paragraph" w:styleId="Legenda">
    <w:name w:val="caption"/>
    <w:basedOn w:val="Normal"/>
    <w:qFormat/>
    <w:rsid w:val="004023FA"/>
    <w:pPr>
      <w:suppressLineNumbers/>
      <w:suppressAutoHyphens/>
      <w:autoSpaceDE w:val="0"/>
      <w:spacing w:before="120" w:after="120"/>
    </w:pPr>
    <w:rPr>
      <w:rFonts w:eastAsia="SimSun" w:cs="Tahoma"/>
      <w:i/>
      <w:iCs/>
      <w:lang w:val="en-US" w:eastAsia="ar-SA"/>
    </w:rPr>
  </w:style>
  <w:style w:type="paragraph" w:customStyle="1" w:styleId="Estilo1">
    <w:name w:val="Estilo1"/>
    <w:basedOn w:val="Normal"/>
    <w:rsid w:val="000832EB"/>
    <w:pPr>
      <w:suppressAutoHyphens/>
      <w:spacing w:before="120"/>
    </w:pPr>
    <w:rPr>
      <w:rFonts w:ascii="Arial" w:hAnsi="Arial"/>
      <w:b/>
      <w:bCs/>
      <w:sz w:val="28"/>
      <w:szCs w:val="28"/>
    </w:rPr>
  </w:style>
  <w:style w:type="character" w:styleId="Hyperlink">
    <w:name w:val="Hyperlink"/>
    <w:rsid w:val="00207499"/>
    <w:rPr>
      <w:color w:val="0563C1"/>
      <w:u w:val="single"/>
    </w:rPr>
  </w:style>
  <w:style w:type="table" w:customStyle="1" w:styleId="TableGrid">
    <w:name w:val="TableGrid"/>
    <w:rsid w:val="004C2337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ongtext">
    <w:name w:val="long_text"/>
    <w:rsid w:val="00FC365B"/>
  </w:style>
  <w:style w:type="paragraph" w:styleId="Corpodetexto">
    <w:name w:val="Body Text"/>
    <w:basedOn w:val="Normal"/>
    <w:link w:val="CorpodetextoChar"/>
    <w:rsid w:val="00C63616"/>
    <w:pPr>
      <w:suppressAutoHyphens/>
      <w:spacing w:after="220" w:line="220" w:lineRule="atLeast"/>
      <w:ind w:right="-360"/>
    </w:pPr>
    <w:rPr>
      <w:sz w:val="20"/>
      <w:szCs w:val="20"/>
      <w:lang w:eastAsia="ar-SA"/>
    </w:rPr>
  </w:style>
  <w:style w:type="character" w:customStyle="1" w:styleId="CorpodetextoChar">
    <w:name w:val="Corpo de texto Char"/>
    <w:link w:val="Corpodetexto"/>
    <w:rsid w:val="00C63616"/>
    <w:rPr>
      <w:lang w:eastAsia="ar-SA"/>
    </w:rPr>
  </w:style>
  <w:style w:type="paragraph" w:customStyle="1" w:styleId="Objetivo">
    <w:name w:val="Objetivo"/>
    <w:basedOn w:val="Normal"/>
    <w:next w:val="Corpodetexto"/>
    <w:rsid w:val="00C63616"/>
    <w:pPr>
      <w:suppressAutoHyphens/>
      <w:spacing w:before="220" w:after="220" w:line="220" w:lineRule="atLeast"/>
    </w:pPr>
    <w:rPr>
      <w:sz w:val="20"/>
      <w:szCs w:val="20"/>
      <w:lang w:eastAsia="ar-SA"/>
    </w:rPr>
  </w:style>
  <w:style w:type="paragraph" w:customStyle="1" w:styleId="Realizaes">
    <w:name w:val="Realizações"/>
    <w:basedOn w:val="Corpodetexto"/>
    <w:rsid w:val="00C63616"/>
    <w:pPr>
      <w:spacing w:after="60"/>
    </w:pPr>
    <w:rPr>
      <w:rFonts w:ascii="Arial" w:hAnsi="Arial" w:cs="Arial"/>
      <w:bCs/>
      <w:sz w:val="16"/>
      <w:szCs w:val="16"/>
    </w:rPr>
  </w:style>
  <w:style w:type="paragraph" w:customStyle="1" w:styleId="Normal11pt">
    <w:name w:val="Normal + 11 pt"/>
    <w:aliases w:val="Preto"/>
    <w:basedOn w:val="Normal"/>
    <w:rsid w:val="00F87A29"/>
    <w:pPr>
      <w:widowControl w:val="0"/>
      <w:suppressAutoHyphens/>
    </w:pPr>
    <w:rPr>
      <w:rFonts w:eastAsia="Lucida Sans Unicode"/>
      <w:lang w:eastAsia="ja-JP"/>
    </w:rPr>
  </w:style>
  <w:style w:type="character" w:styleId="MquinadeescreverHTML">
    <w:name w:val="HTML Typewriter"/>
    <w:rsid w:val="00F87A29"/>
    <w:rPr>
      <w:rFonts w:ascii="Courier New" w:eastAsia="Times New Roman" w:hAnsi="Courier New" w:cs="Courier New" w:hint="default"/>
      <w:sz w:val="20"/>
      <w:szCs w:val="20"/>
    </w:rPr>
  </w:style>
  <w:style w:type="paragraph" w:styleId="SemEspaamento">
    <w:name w:val="No Spacing"/>
    <w:uiPriority w:val="1"/>
    <w:qFormat/>
    <w:rsid w:val="00472420"/>
    <w:rPr>
      <w:rFonts w:ascii="Calibri" w:eastAsia="Calibri" w:hAnsi="Calibri"/>
      <w:sz w:val="22"/>
      <w:szCs w:val="22"/>
      <w:lang w:eastAsia="en-US"/>
    </w:rPr>
  </w:style>
  <w:style w:type="paragraph" w:styleId="Recuonormal">
    <w:name w:val="Normal Indent"/>
    <w:basedOn w:val="Normal"/>
    <w:rsid w:val="000851B4"/>
    <w:pPr>
      <w:ind w:left="1304"/>
      <w:jc w:val="both"/>
    </w:pPr>
    <w:rPr>
      <w:rFonts w:ascii="Arial" w:hAnsi="Arial" w:cs="Arial"/>
      <w:sz w:val="20"/>
      <w:szCs w:val="20"/>
      <w:lang w:val="en-US" w:eastAsia="en-US"/>
    </w:rPr>
  </w:style>
  <w:style w:type="character" w:styleId="Forte">
    <w:name w:val="Strong"/>
    <w:basedOn w:val="Fontepargpadro"/>
    <w:uiPriority w:val="22"/>
    <w:qFormat/>
    <w:rsid w:val="00DD3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rborges\LOCALS~1\Temp\notes6030C8\Word_P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B38B75E282B244A9D8EB717AE769B6" ma:contentTypeVersion="0" ma:contentTypeDescription="Crie um novo documento." ma:contentTypeScope="" ma:versionID="b3cea0b1d848cad26503bd79d8c85e4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ada1e5fd52fff0f3f68261324b73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24D11-DA24-4B54-A506-893D559664F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2BE1B2D-3675-4D86-ADD5-A9B5BCC60093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2398C5B-5AFF-4754-863A-443E5D8DCB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D4422A87-3AB5-4AB9-96BC-62000C222D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Word_PB.dot</Template>
  <TotalTime>60</TotalTime>
  <Pages>2</Pages>
  <Words>188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 - Papel Timbrado</vt:lpstr>
      <vt:lpstr>DOC - Papel Timbrado</vt:lpstr>
    </vt:vector>
  </TitlesOfParts>
  <Company>K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- Papel Timbrado</dc:title>
  <dc:subject/>
  <dc:creator>rborges</dc:creator>
  <cp:keywords/>
  <cp:lastModifiedBy>Richard Pereira Dos Santos</cp:lastModifiedBy>
  <cp:revision>63</cp:revision>
  <cp:lastPrinted>2008-05-29T14:27:00Z</cp:lastPrinted>
  <dcterms:created xsi:type="dcterms:W3CDTF">2022-06-15T15:57:00Z</dcterms:created>
  <dcterms:modified xsi:type="dcterms:W3CDTF">2022-06-15T21:04:00Z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Idioma">
    <vt:lpwstr>portugês</vt:lpwstr>
  </property>
  <property fmtid="{D5CDD505-2E9C-101B-9397-08002B2CF9AE}" pid="4" name="ContentTypeId">
    <vt:lpwstr>0x010100FC99846816066E46907D9283721BDB99</vt:lpwstr>
  </property>
</Properties>
</file>